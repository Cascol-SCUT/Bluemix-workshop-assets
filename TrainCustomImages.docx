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1B772B0" w14:textId="77777777" w:rsidR="000C1BF2" w:rsidRDefault="0044366B">
      <w:pPr>
        <w:pStyle w:val="Heading"/>
        <w:jc w:val="center"/>
        <w:rPr>
          <w:rFonts w:ascii="Arial Black" w:hAnsi="Arial Black" w:cs="Arial Black"/>
          <w:color w:val="0066CC"/>
          <w:sz w:val="44"/>
          <w:szCs w:val="44"/>
        </w:rPr>
      </w:pPr>
      <w:r>
        <w:rPr>
          <w:rFonts w:ascii="Arial Black" w:hAnsi="Arial Black" w:cs="Arial Black"/>
          <w:color w:val="0066CC"/>
          <w:sz w:val="44"/>
          <w:szCs w:val="44"/>
        </w:rPr>
        <w:t>IBM Watson Solutions</w:t>
      </w:r>
    </w:p>
    <w:p w14:paraId="55B7A56D" w14:textId="6C815901" w:rsidR="000C1BF2" w:rsidRDefault="00F81ADC">
      <w:pPr>
        <w:pStyle w:val="BodyText"/>
        <w:jc w:val="center"/>
      </w:pPr>
      <w:r>
        <w:rPr>
          <w:noProof/>
        </w:rPr>
        <w:drawing>
          <wp:inline distT="0" distB="0" distL="0" distR="0" wp14:anchorId="55958EA8" wp14:editId="72B171F9">
            <wp:extent cx="5507921" cy="489792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8918" cy="4898811"/>
                    </a:xfrm>
                    <a:prstGeom prst="rect">
                      <a:avLst/>
                    </a:prstGeom>
                    <a:noFill/>
                    <a:ln>
                      <a:noFill/>
                    </a:ln>
                  </pic:spPr>
                </pic:pic>
              </a:graphicData>
            </a:graphic>
          </wp:inline>
        </w:drawing>
      </w:r>
      <w:bookmarkStart w:id="0" w:name="_GoBack"/>
      <w:bookmarkEnd w:id="0"/>
    </w:p>
    <w:p w14:paraId="01521820" w14:textId="77777777" w:rsidR="000C1BF2" w:rsidRDefault="00EE671E">
      <w:pPr>
        <w:pStyle w:val="BodyText"/>
        <w:jc w:val="center"/>
        <w:rPr>
          <w:rFonts w:ascii="Arial Black" w:hAnsi="Arial Black" w:cs="Arial Black"/>
          <w:color w:val="0066CC"/>
          <w:sz w:val="28"/>
          <w:szCs w:val="28"/>
        </w:rPr>
      </w:pPr>
      <w:r>
        <w:rPr>
          <w:rFonts w:ascii="Arial Black" w:hAnsi="Arial Black" w:cs="Arial Black"/>
          <w:color w:val="0066CC"/>
          <w:sz w:val="44"/>
          <w:szCs w:val="44"/>
        </w:rPr>
        <w:t>Train Custom Images using Visual Recognition Service</w:t>
      </w:r>
    </w:p>
    <w:p w14:paraId="457428B7" w14:textId="77777777" w:rsidR="000C1BF2" w:rsidRDefault="000C1BF2">
      <w:pPr>
        <w:pStyle w:val="BodyText"/>
        <w:jc w:val="center"/>
        <w:rPr>
          <w:rFonts w:ascii="Arial Black" w:hAnsi="Arial Black" w:cs="Arial Black"/>
          <w:color w:val="0066CC"/>
          <w:sz w:val="28"/>
          <w:szCs w:val="28"/>
        </w:rPr>
      </w:pPr>
      <w:r>
        <w:rPr>
          <w:rFonts w:ascii="Arial Black" w:hAnsi="Arial Black" w:cs="Arial Black"/>
          <w:color w:val="0066CC"/>
          <w:sz w:val="28"/>
          <w:szCs w:val="28"/>
        </w:rPr>
        <w:t>Prepared by Armen Pischdotchian</w:t>
      </w:r>
    </w:p>
    <w:p w14:paraId="144ACAF4" w14:textId="77777777" w:rsidR="000C1BF2" w:rsidRDefault="000C1BF2">
      <w:pPr>
        <w:pStyle w:val="BodyText"/>
        <w:rPr>
          <w:rFonts w:ascii="Arial Black" w:hAnsi="Arial Black" w:cs="Arial Black"/>
          <w:color w:val="0066CC"/>
          <w:sz w:val="28"/>
          <w:szCs w:val="28"/>
        </w:rPr>
      </w:pPr>
    </w:p>
    <w:p w14:paraId="1458A2BF" w14:textId="77777777" w:rsidR="000C1BF2" w:rsidRDefault="00EE671E">
      <w:pPr>
        <w:pStyle w:val="BodyText"/>
      </w:pPr>
      <w:r>
        <w:rPr>
          <w:rFonts w:ascii="Arial Black" w:hAnsi="Arial Black" w:cs="Arial Black"/>
          <w:color w:val="0066CC"/>
          <w:sz w:val="28"/>
          <w:szCs w:val="28"/>
        </w:rPr>
        <w:t>Version 7</w:t>
      </w:r>
      <w:r w:rsidR="0080292D">
        <w:rPr>
          <w:rFonts w:ascii="Arial Black" w:hAnsi="Arial Black" w:cs="Arial Black"/>
          <w:color w:val="0066CC"/>
          <w:sz w:val="28"/>
          <w:szCs w:val="28"/>
        </w:rPr>
        <w:t>.0</w:t>
      </w:r>
      <w:r w:rsidR="00695058">
        <w:rPr>
          <w:rFonts w:ascii="Arial Black" w:hAnsi="Arial Black" w:cs="Arial Black"/>
          <w:color w:val="0066CC"/>
          <w:sz w:val="28"/>
          <w:szCs w:val="28"/>
        </w:rPr>
        <w:t xml:space="preserve"> </w:t>
      </w:r>
      <w:r>
        <w:rPr>
          <w:rFonts w:ascii="Arial Black" w:hAnsi="Arial Black" w:cs="Arial Black"/>
          <w:color w:val="0066CC"/>
          <w:sz w:val="28"/>
          <w:szCs w:val="28"/>
        </w:rPr>
        <w:t>June</w:t>
      </w:r>
      <w:r w:rsidR="000C1BF2">
        <w:rPr>
          <w:rFonts w:ascii="Arial Black" w:hAnsi="Arial Black" w:cs="Arial Black"/>
          <w:color w:val="0066CC"/>
          <w:sz w:val="28"/>
          <w:szCs w:val="28"/>
        </w:rPr>
        <w:t xml:space="preserve"> 201</w:t>
      </w:r>
      <w:r w:rsidR="00695058">
        <w:rPr>
          <w:rFonts w:ascii="Arial Black" w:hAnsi="Arial Black" w:cs="Arial Black"/>
          <w:color w:val="0066CC"/>
          <w:sz w:val="28"/>
          <w:szCs w:val="28"/>
        </w:rPr>
        <w:t>6</w:t>
      </w:r>
    </w:p>
    <w:p w14:paraId="27684464" w14:textId="77777777" w:rsidR="000C1BF2" w:rsidRDefault="000C1BF2" w:rsidP="00CC4424">
      <w:pPr>
        <w:pStyle w:val="Heading1"/>
      </w:pPr>
      <w:r>
        <w:lastRenderedPageBreak/>
        <w:t>Overview</w:t>
      </w:r>
    </w:p>
    <w:p w14:paraId="66148359" w14:textId="74961300" w:rsidR="000C1BF2" w:rsidRDefault="000C1BF2">
      <w:pPr>
        <w:pStyle w:val="BodyText"/>
        <w:rPr>
          <w:sz w:val="22"/>
          <w:szCs w:val="22"/>
        </w:rPr>
      </w:pPr>
      <w:r>
        <w:t xml:space="preserve">What is Bluemix you ask? </w:t>
      </w:r>
      <w:hyperlink r:id="rId9" w:anchor="_blank" w:history="1">
        <w:r>
          <w:rPr>
            <w:rStyle w:val="Hyperlink"/>
            <w:b/>
            <w:color w:val="0000FF"/>
            <w:u w:val="single"/>
          </w:rPr>
          <w:t>Bluemix</w:t>
        </w:r>
      </w:hyperlink>
      <w:r>
        <w:t xml:space="preserve"> is an implementation of IBM's Open Cloud Architecture, leveraging Cloud Foundry to enable developers to rapidly build, deploy, and manage their cloud applications, while tapping a growing ecosystem of available services and runtime frameworks. You can view a short introductory video here: </w:t>
      </w:r>
      <w:hyperlink r:id="rId10" w:anchor="_blank" w:history="1">
        <w:r>
          <w:rPr>
            <w:rStyle w:val="Hyperlink"/>
            <w:b/>
            <w:color w:val="0000FF"/>
            <w:u w:val="single"/>
          </w:rPr>
          <w:t>http://www.ibm.com/developerworks/cloud/library/cl-bluemix-dbarnes-ny/index.html</w:t>
        </w:r>
      </w:hyperlink>
      <w:r>
        <w:rPr>
          <w:color w:val="0000FF"/>
        </w:rPr>
        <w:t> </w:t>
      </w:r>
      <w:r>
        <w:br/>
      </w:r>
    </w:p>
    <w:p w14:paraId="5A304FEE" w14:textId="6E11329F" w:rsidR="00851B2E" w:rsidRDefault="000C1BF2" w:rsidP="002F2F98">
      <w:pPr>
        <w:pStyle w:val="BodyText"/>
      </w:pPr>
      <w:r>
        <w:rPr>
          <w:sz w:val="22"/>
          <w:szCs w:val="22"/>
        </w:rPr>
        <w:t>The pur</w:t>
      </w:r>
      <w:r w:rsidR="005D144D">
        <w:t>pose of this workshop</w:t>
      </w:r>
      <w:r>
        <w:t xml:space="preserve"> is not to introduce you to Bluemix, that foundational knowledge is a prerequisite study on your part and </w:t>
      </w:r>
      <w:r w:rsidR="002F2F98">
        <w:t>you can obtain it from the link</w:t>
      </w:r>
      <w:r>
        <w:t xml:space="preserve"> mentioned above. </w:t>
      </w:r>
      <w:r w:rsidR="00851B2E">
        <w:t xml:space="preserve">This </w:t>
      </w:r>
      <w:r w:rsidR="005D144D">
        <w:t>workshop</w:t>
      </w:r>
      <w:r w:rsidR="00851B2E">
        <w:t xml:space="preserve"> guides you through how to classify, detect faces in, and recognize text in an image, and how to train </w:t>
      </w:r>
      <w:r w:rsidR="005D144D">
        <w:t>and create a custom classifier using the Visual Recognition service on Bluemix.</w:t>
      </w:r>
      <w:r w:rsidR="002F2F98">
        <w:t xml:space="preserve"> </w:t>
      </w:r>
      <w:r w:rsidR="00190D06">
        <w:t>The following workshop is literally a copy/paste from the DOCS sections of the Visual Recognition service, slightly better organized with a nice twist at the end.</w:t>
      </w:r>
    </w:p>
    <w:p w14:paraId="17B23F0B" w14:textId="030B34EC" w:rsidR="002E066C" w:rsidRDefault="00F81ADC" w:rsidP="002F2F98">
      <w:pPr>
        <w:pStyle w:val="BodyText"/>
      </w:pPr>
      <w:hyperlink r:id="rId11" w:history="1">
        <w:r w:rsidR="002E066C" w:rsidRPr="002E066C">
          <w:rPr>
            <w:rStyle w:val="Hyperlink"/>
          </w:rPr>
          <w:t>https://www.ibm.com/smarterplanet/us/en/ibmwatson/developercloud/doc/visual-recognition/index.shtml</w:t>
        </w:r>
      </w:hyperlink>
    </w:p>
    <w:p w14:paraId="0A7741DE" w14:textId="656AD57E" w:rsidR="00EE671E" w:rsidRDefault="00EE671E" w:rsidP="00854565">
      <w:pPr>
        <w:pStyle w:val="Heading1"/>
        <w:tabs>
          <w:tab w:val="right" w:pos="9360"/>
        </w:tabs>
      </w:pPr>
      <w:r>
        <w:t>Using your own data</w:t>
      </w:r>
      <w:r w:rsidR="00854565">
        <w:tab/>
      </w:r>
    </w:p>
    <w:p w14:paraId="1C26A469" w14:textId="45E0D9A7" w:rsidR="00EE671E" w:rsidRDefault="00EE671E" w:rsidP="00EE671E">
      <w:pPr>
        <w:pStyle w:val="NormalWeb"/>
      </w:pPr>
      <w:r>
        <w:t xml:space="preserve">After you classify an image and create, train, and query a custom classifier with the example data </w:t>
      </w:r>
      <w:r w:rsidR="005D144D">
        <w:t>in this workshop</w:t>
      </w:r>
      <w:r>
        <w:t xml:space="preserve">, you </w:t>
      </w:r>
      <w:r w:rsidR="005D144D">
        <w:t>are guided</w:t>
      </w:r>
      <w:r>
        <w:t xml:space="preserve"> to classify your own data or create your own custom classifier. </w:t>
      </w:r>
      <w:r w:rsidR="002F2F98">
        <w:t xml:space="preserve"> This is task 7 and you complete this task at the end of the workshop. </w:t>
      </w:r>
    </w:p>
    <w:p w14:paraId="117E23EB" w14:textId="77777777" w:rsidR="00EE671E" w:rsidRDefault="00EE671E" w:rsidP="005D144D">
      <w:pPr>
        <w:pStyle w:val="Heading2"/>
      </w:pPr>
      <w:r>
        <w:t>Structure of the training data</w:t>
      </w:r>
    </w:p>
    <w:p w14:paraId="2F34A4B2" w14:textId="77777777" w:rsidR="00EE671E" w:rsidRDefault="00EE671E" w:rsidP="00EE671E">
      <w:pPr>
        <w:pStyle w:val="NormalWeb"/>
      </w:pPr>
      <w:r>
        <w:t xml:space="preserve">A custom classifier is a group of classes that are trained against each other. This allows you to create a multi-faceted classifier that can identify highly specialized subjects, while also providing a score for each individual class. </w:t>
      </w:r>
    </w:p>
    <w:p w14:paraId="1DFF8D1A" w14:textId="27746B6B" w:rsidR="00EE671E" w:rsidRDefault="00EE671E" w:rsidP="00EE671E">
      <w:pPr>
        <w:pStyle w:val="NormalWeb"/>
      </w:pPr>
      <w:r>
        <w:t>During classifier training, classes are created when you upload separate compressed (.zip) files of positive examples for each class. For example, to creat</w:t>
      </w:r>
      <w:r w:rsidR="005D144D">
        <w:t xml:space="preserve">e a classifier called </w:t>
      </w:r>
      <w:r w:rsidR="005D144D" w:rsidRPr="005D144D">
        <w:rPr>
          <w:b/>
        </w:rPr>
        <w:t>fruit</w:t>
      </w:r>
      <w:r>
        <w:t xml:space="preserve">, you might upload a .zip file of images of pears, a .zip file of images of apples, and a .zip file of images of bananas in a single training call. </w:t>
      </w:r>
      <w:r w:rsidR="00854565">
        <w:t xml:space="preserve"> </w:t>
      </w:r>
      <w:r w:rsidR="005D144D">
        <w:t>You</w:t>
      </w:r>
      <w:r>
        <w:t xml:space="preserve"> also provide a .zip file of negative examples in the same training call to further hone your classifier. Negative example files are not used to create a clas</w:t>
      </w:r>
      <w:r w:rsidR="005D144D">
        <w:t>s. For the custom classifier fruit</w:t>
      </w:r>
      <w:r>
        <w:t xml:space="preserve">, </w:t>
      </w:r>
      <w:r w:rsidR="005D144D">
        <w:t xml:space="preserve">for example, </w:t>
      </w:r>
      <w:r>
        <w:t xml:space="preserve">you might provide a .zip file with images of various vegetables. </w:t>
      </w:r>
    </w:p>
    <w:p w14:paraId="6FD4D48A" w14:textId="77777777" w:rsidR="00EE671E" w:rsidRDefault="00EE671E" w:rsidP="00EE671E">
      <w:r>
        <w:rPr>
          <w:noProof/>
        </w:rPr>
        <w:drawing>
          <wp:inline distT="0" distB="0" distL="0" distR="0" wp14:anchorId="27642FFD" wp14:editId="0DDD4949">
            <wp:extent cx="3864857" cy="2786368"/>
            <wp:effectExtent l="0" t="0" r="0" b="0"/>
            <wp:docPr id="28" name="Picture 3" descr="https://www.ibm.com/smarterplanet/us/en/ibmwatson/developercloud/doc/visual-recognition/images/class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bm.com/smarterplanet/us/en/ibmwatson/developercloud/doc/visual-recognition/images/classifi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6482" cy="2787540"/>
                    </a:xfrm>
                    <a:prstGeom prst="rect">
                      <a:avLst/>
                    </a:prstGeom>
                    <a:noFill/>
                    <a:ln>
                      <a:noFill/>
                    </a:ln>
                  </pic:spPr>
                </pic:pic>
              </a:graphicData>
            </a:graphic>
          </wp:inline>
        </w:drawing>
      </w:r>
    </w:p>
    <w:p w14:paraId="52EAB7E1" w14:textId="58B3D1A4" w:rsidR="00EE671E" w:rsidRDefault="00EE671E" w:rsidP="00EE671E">
      <w:pPr>
        <w:pStyle w:val="NormalWeb"/>
      </w:pPr>
      <w:r>
        <w:t>After training completes, when the service identifies fruit in an image, i</w:t>
      </w:r>
      <w:r w:rsidR="005D144D">
        <w:t>t will return the classifier fruit</w:t>
      </w:r>
      <w:r>
        <w:t xml:space="preserve"> as an array containing the classes </w:t>
      </w:r>
      <w:r w:rsidR="005D144D">
        <w:t>pears, apples, bananas</w:t>
      </w:r>
      <w:r>
        <w:t xml:space="preserve"> with their respective confidence scores. </w:t>
      </w:r>
    </w:p>
    <w:p w14:paraId="119D156C" w14:textId="0388706C" w:rsidR="00EE671E" w:rsidRDefault="00EE671E" w:rsidP="00EE671E">
      <w:pPr>
        <w:pStyle w:val="important"/>
      </w:pPr>
      <w:r>
        <w:t xml:space="preserve">The </w:t>
      </w:r>
      <w:r>
        <w:rPr>
          <w:rStyle w:val="HTMLCode"/>
        </w:rPr>
        <w:t>POST /v3/classifiers</w:t>
      </w:r>
      <w:r>
        <w:t xml:space="preserve"> training call requires that you provide at least two example .zip files: two positive examples files, or one positive examples file and one negative examples file. Because custom classifiers are trained with only the images provided in a single call, you cannot update an existing </w:t>
      </w:r>
      <w:r w:rsidR="00854565">
        <w:t>classifier;</w:t>
      </w:r>
      <w:r>
        <w:t xml:space="preserve"> you can only create new classifiers or delete existing classifiers. </w:t>
      </w:r>
    </w:p>
    <w:p w14:paraId="524B8C2D" w14:textId="77777777" w:rsidR="00EE671E" w:rsidRDefault="00EE671E" w:rsidP="00EE671E">
      <w:pPr>
        <w:pStyle w:val="NormalWeb"/>
      </w:pPr>
      <w:r>
        <w:t xml:space="preserve">Custom classifiers are only accessible to the specific service instance where they were created and cannot be shared with other Bluemix® users who do not have access to your instance of the service. </w:t>
      </w:r>
    </w:p>
    <w:p w14:paraId="374D802D" w14:textId="77777777" w:rsidR="00EE671E" w:rsidRDefault="00EE671E" w:rsidP="00EE671E">
      <w:pPr>
        <w:pStyle w:val="Heading2"/>
      </w:pPr>
      <w:r>
        <w:t>Size limitations</w:t>
      </w:r>
    </w:p>
    <w:p w14:paraId="333B126B" w14:textId="77777777" w:rsidR="00EE671E" w:rsidRDefault="00EE671E" w:rsidP="00EE671E">
      <w:pPr>
        <w:pStyle w:val="NormalWeb"/>
      </w:pPr>
      <w:r>
        <w:t xml:space="preserve">There are size limitations for training calls and data: </w:t>
      </w:r>
    </w:p>
    <w:p w14:paraId="7C3E6510" w14:textId="77777777" w:rsidR="00EE671E" w:rsidRDefault="00EE671E" w:rsidP="00EE671E">
      <w:pPr>
        <w:pStyle w:val="NormalWeb"/>
        <w:numPr>
          <w:ilvl w:val="0"/>
          <w:numId w:val="31"/>
        </w:numPr>
        <w:spacing w:after="100" w:afterAutospacing="1"/>
      </w:pPr>
      <w:r>
        <w:t xml:space="preserve">The service accepts a maximum of 10,000 images or 100 MB per .zip file </w:t>
      </w:r>
    </w:p>
    <w:p w14:paraId="00B820FC" w14:textId="77777777" w:rsidR="00EE671E" w:rsidRDefault="00EE671E" w:rsidP="00EE671E">
      <w:pPr>
        <w:pStyle w:val="NormalWeb"/>
        <w:numPr>
          <w:ilvl w:val="0"/>
          <w:numId w:val="31"/>
        </w:numPr>
        <w:spacing w:after="100" w:afterAutospacing="1"/>
      </w:pPr>
      <w:r>
        <w:t xml:space="preserve">The service requires a minimum of 10 images per .zip file. </w:t>
      </w:r>
    </w:p>
    <w:p w14:paraId="32D614ED" w14:textId="77777777" w:rsidR="00EE671E" w:rsidRDefault="00EE671E" w:rsidP="00EE671E">
      <w:pPr>
        <w:pStyle w:val="NormalWeb"/>
        <w:numPr>
          <w:ilvl w:val="0"/>
          <w:numId w:val="31"/>
        </w:numPr>
        <w:spacing w:after="100" w:afterAutospacing="1"/>
      </w:pPr>
      <w:r>
        <w:t xml:space="preserve">The service accepts a maximum of 256 MB per training call. </w:t>
      </w:r>
    </w:p>
    <w:p w14:paraId="59ED9679" w14:textId="77777777" w:rsidR="00EE671E" w:rsidRDefault="00EE671E" w:rsidP="00EE671E">
      <w:pPr>
        <w:pStyle w:val="NormalWeb"/>
      </w:pPr>
      <w:r>
        <w:t xml:space="preserve">There are also size limitations for classification calls: </w:t>
      </w:r>
    </w:p>
    <w:p w14:paraId="0AB28527" w14:textId="77777777" w:rsidR="00EE671E" w:rsidRDefault="00EE671E" w:rsidP="00EE671E">
      <w:pPr>
        <w:pStyle w:val="NormalWeb"/>
        <w:numPr>
          <w:ilvl w:val="0"/>
          <w:numId w:val="32"/>
        </w:numPr>
        <w:spacing w:after="100" w:afterAutospacing="1"/>
      </w:pPr>
      <w:r>
        <w:t xml:space="preserve">The </w:t>
      </w:r>
      <w:r>
        <w:rPr>
          <w:rStyle w:val="HTMLCode"/>
        </w:rPr>
        <w:t>POST /v3/classify</w:t>
      </w:r>
      <w:r>
        <w:t xml:space="preserve"> methods accept a maximum of 20 images per batch. </w:t>
      </w:r>
    </w:p>
    <w:p w14:paraId="7DAAD539" w14:textId="77777777" w:rsidR="00EE671E" w:rsidRDefault="00EE671E" w:rsidP="00EE671E">
      <w:pPr>
        <w:pStyle w:val="NormalWeb"/>
        <w:numPr>
          <w:ilvl w:val="0"/>
          <w:numId w:val="32"/>
        </w:numPr>
        <w:spacing w:after="100" w:afterAutospacing="1"/>
      </w:pPr>
      <w:r>
        <w:t xml:space="preserve">The </w:t>
      </w:r>
      <w:r>
        <w:rPr>
          <w:rStyle w:val="HTMLCode"/>
        </w:rPr>
        <w:t>POST /v3/detect_faces</w:t>
      </w:r>
      <w:r>
        <w:t xml:space="preserve"> methods accept a maximum of 15 images per batch. </w:t>
      </w:r>
    </w:p>
    <w:p w14:paraId="1DC2E46B" w14:textId="77777777" w:rsidR="00EE671E" w:rsidRDefault="00EE671E" w:rsidP="00EE671E">
      <w:pPr>
        <w:pStyle w:val="NormalWeb"/>
        <w:numPr>
          <w:ilvl w:val="0"/>
          <w:numId w:val="32"/>
        </w:numPr>
        <w:spacing w:after="100" w:afterAutospacing="1"/>
      </w:pPr>
      <w:r>
        <w:t xml:space="preserve">The </w:t>
      </w:r>
      <w:r>
        <w:rPr>
          <w:rStyle w:val="HTMLCode"/>
        </w:rPr>
        <w:t>POST /v3/recognize_text</w:t>
      </w:r>
      <w:r>
        <w:t xml:space="preserve"> methods accept a maximum of 10 images per batch. </w:t>
      </w:r>
    </w:p>
    <w:p w14:paraId="58C1A853" w14:textId="77777777" w:rsidR="00EE671E" w:rsidRDefault="00EE671E" w:rsidP="00EE671E">
      <w:pPr>
        <w:pStyle w:val="Heading2"/>
      </w:pPr>
      <w:r>
        <w:t>Guidelines for good training</w:t>
      </w:r>
    </w:p>
    <w:p w14:paraId="18634E9F" w14:textId="54B52988" w:rsidR="00EE671E" w:rsidRDefault="00EE671E" w:rsidP="00EE671E">
      <w:pPr>
        <w:pStyle w:val="NormalWeb"/>
      </w:pPr>
      <w:r>
        <w:t>The following guideli</w:t>
      </w:r>
      <w:r w:rsidR="005D144D">
        <w:t>nes are not enforced by the API; h</w:t>
      </w:r>
      <w:r>
        <w:t xml:space="preserve">owever, the service tends to perform better when the training data adheres to them: </w:t>
      </w:r>
    </w:p>
    <w:p w14:paraId="34CBF4C4" w14:textId="77777777" w:rsidR="00EE671E" w:rsidRDefault="00EE671E" w:rsidP="00EE671E">
      <w:pPr>
        <w:numPr>
          <w:ilvl w:val="0"/>
          <w:numId w:val="33"/>
        </w:numPr>
        <w:suppressAutoHyphens w:val="0"/>
        <w:spacing w:before="100" w:beforeAutospacing="1" w:after="100" w:afterAutospacing="1" w:line="240" w:lineRule="auto"/>
      </w:pPr>
      <w:r>
        <w:t>A minimum of 50 images is recommended in each .zip file, as fewer than 50 images can decrease the quality of the trained classifier.</w:t>
      </w:r>
    </w:p>
    <w:p w14:paraId="0F79D63A" w14:textId="77777777" w:rsidR="00EE671E" w:rsidRDefault="00EE671E" w:rsidP="00EE671E">
      <w:pPr>
        <w:pStyle w:val="NormalWeb"/>
        <w:numPr>
          <w:ilvl w:val="0"/>
          <w:numId w:val="33"/>
        </w:numPr>
        <w:spacing w:after="100" w:afterAutospacing="1"/>
      </w:pPr>
      <w:r>
        <w:t xml:space="preserve">If the quality and content of training data is the same, then classifiers that are trained on more images will generally be more accurate than classifiers that are trained on fewer images. The benefits of training a classifier on more images plateaus at around 5000 images, and this can take a while to process. You can train a classifier on more than 5000 images, but it may not significantly increase that classifier's accuracy. </w:t>
      </w:r>
    </w:p>
    <w:p w14:paraId="501C2C70" w14:textId="1A26107F" w:rsidR="00EE671E" w:rsidRDefault="00EE671E" w:rsidP="00EE671E">
      <w:pPr>
        <w:pStyle w:val="NormalWeb"/>
        <w:numPr>
          <w:ilvl w:val="0"/>
          <w:numId w:val="33"/>
        </w:numPr>
        <w:spacing w:after="100" w:afterAutospacing="1"/>
      </w:pPr>
      <w:r>
        <w:t xml:space="preserve">Uploading a total of 150-200 images per .zip file gives you the best balance between the time it takes to train and the improvement to classifier accuracy. More than 200 images </w:t>
      </w:r>
      <w:r w:rsidR="00854565">
        <w:t>increase</w:t>
      </w:r>
      <w:r>
        <w:t xml:space="preserve"> the time, and it does </w:t>
      </w:r>
      <w:r w:rsidR="00854565">
        <w:t>increase</w:t>
      </w:r>
      <w:r>
        <w:t xml:space="preserve"> the accuracy, but with diminishing returns for the amount of time it takes. </w:t>
      </w:r>
    </w:p>
    <w:p w14:paraId="63E19575" w14:textId="77777777" w:rsidR="00EE671E" w:rsidRDefault="00EE671E" w:rsidP="00EE671E">
      <w:pPr>
        <w:pStyle w:val="NormalWeb"/>
        <w:numPr>
          <w:ilvl w:val="0"/>
          <w:numId w:val="33"/>
        </w:numPr>
        <w:spacing w:after="100" w:afterAutospacing="1"/>
      </w:pPr>
      <w:r>
        <w:t xml:space="preserve">Include approximately the same number of images in each examples file. Including an unequal number of images can cause the quality of the trained classifier to decline. </w:t>
      </w:r>
    </w:p>
    <w:p w14:paraId="602FA25D" w14:textId="77777777" w:rsidR="00EE671E" w:rsidRDefault="00EE671E" w:rsidP="00EE671E">
      <w:pPr>
        <w:pStyle w:val="NormalWeb"/>
        <w:numPr>
          <w:ilvl w:val="0"/>
          <w:numId w:val="33"/>
        </w:numPr>
        <w:spacing w:after="100" w:afterAutospacing="1"/>
      </w:pPr>
      <w:r>
        <w:t xml:space="preserve">The accuracy of your custom classifier can be affected by the kinds of images you provide to train it. Provide example images that are similar to the images you plan to analyze. For example, if you are training the classifier "tiger", your classifier might be less accurate if you provide only images of tigers in a zoo taken by a mobile phone to train the classifier, but you want to test the classifier on images of tigers in the wild taken by professional photographers. </w:t>
      </w:r>
    </w:p>
    <w:p w14:paraId="7D51203A" w14:textId="77777777" w:rsidR="00854565" w:rsidRDefault="00854565" w:rsidP="00EE671E">
      <w:pPr>
        <w:pStyle w:val="Heading2"/>
      </w:pPr>
    </w:p>
    <w:p w14:paraId="1E74A31A" w14:textId="77777777" w:rsidR="00EE671E" w:rsidRDefault="00EE671E" w:rsidP="00EE671E">
      <w:pPr>
        <w:pStyle w:val="Heading2"/>
      </w:pPr>
      <w:r>
        <w:t>Guidelines for high volume classifying</w:t>
      </w:r>
    </w:p>
    <w:p w14:paraId="7BA1E3B3" w14:textId="77777777" w:rsidR="00EE671E" w:rsidRDefault="00EE671E" w:rsidP="00EE671E">
      <w:pPr>
        <w:pStyle w:val="NormalWeb"/>
      </w:pPr>
      <w:r>
        <w:t xml:space="preserve">If you want to classify many images, submitting one image at a time can take a long time. You can maximize efficiency and performance of the service in the following ways: </w:t>
      </w:r>
    </w:p>
    <w:p w14:paraId="0CA94045" w14:textId="77777777" w:rsidR="00EE671E" w:rsidRDefault="00EE671E" w:rsidP="00EE671E">
      <w:pPr>
        <w:pStyle w:val="NormalWeb"/>
        <w:numPr>
          <w:ilvl w:val="0"/>
          <w:numId w:val="34"/>
        </w:numPr>
        <w:spacing w:after="100" w:afterAutospacing="1"/>
      </w:pPr>
      <w:r>
        <w:t xml:space="preserve">Resize images to be no larger than 320 pixels in either width or height. Images do not need to be high resolution. </w:t>
      </w:r>
    </w:p>
    <w:p w14:paraId="54133C74" w14:textId="77777777" w:rsidR="00EE671E" w:rsidRDefault="00EE671E" w:rsidP="00EE671E">
      <w:pPr>
        <w:pStyle w:val="NormalWeb"/>
        <w:numPr>
          <w:ilvl w:val="0"/>
          <w:numId w:val="34"/>
        </w:numPr>
        <w:spacing w:after="100" w:afterAutospacing="1"/>
      </w:pPr>
      <w:r>
        <w:t xml:space="preserve">Submit images in batches as compressed (.zip) files. </w:t>
      </w:r>
    </w:p>
    <w:p w14:paraId="7001EF90" w14:textId="20A383A1" w:rsidR="00EE671E" w:rsidRDefault="00EE671E" w:rsidP="00851B2E">
      <w:pPr>
        <w:pStyle w:val="NormalWeb"/>
        <w:numPr>
          <w:ilvl w:val="0"/>
          <w:numId w:val="34"/>
        </w:numPr>
        <w:spacing w:after="100" w:afterAutospacing="1"/>
      </w:pPr>
      <w:r>
        <w:t xml:space="preserve">Specify only the classifiers you want results for in the </w:t>
      </w:r>
      <w:r>
        <w:rPr>
          <w:rStyle w:val="HTMLCode"/>
        </w:rPr>
        <w:t>classifier_ids</w:t>
      </w:r>
      <w:r>
        <w:t xml:space="preserve"> parameter. If you do not specify a value for this parameter, the service classifies the images against the default classifier and takes longer to return a response. </w:t>
      </w:r>
    </w:p>
    <w:p w14:paraId="15506233" w14:textId="052B29D4" w:rsidR="00851B2E" w:rsidRDefault="005D144D" w:rsidP="005D144D">
      <w:pPr>
        <w:pStyle w:val="Heading1"/>
      </w:pPr>
      <w:r>
        <w:t>Tasks that you complete in this workshop</w:t>
      </w:r>
    </w:p>
    <w:p w14:paraId="47D3F959" w14:textId="03FAC884" w:rsidR="00851B2E" w:rsidRDefault="005D144D" w:rsidP="00851B2E">
      <w:pPr>
        <w:pStyle w:val="NormalWeb"/>
      </w:pPr>
      <w:r>
        <w:t>You complete the following tasks in this workshop. This workshop is an adaptation of the tutorial found in the Visual Recognition service in IBM Bluemix.</w:t>
      </w:r>
    </w:p>
    <w:p w14:paraId="2A11955D" w14:textId="77777777" w:rsidR="00851B2E" w:rsidRDefault="00F81ADC" w:rsidP="00EE671E">
      <w:pPr>
        <w:numPr>
          <w:ilvl w:val="0"/>
          <w:numId w:val="24"/>
        </w:numPr>
        <w:suppressAutoHyphens w:val="0"/>
        <w:spacing w:before="100" w:beforeAutospacing="1" w:after="100" w:afterAutospacing="1" w:line="240" w:lineRule="auto"/>
      </w:pPr>
      <w:hyperlink r:id="rId13" w:anchor="credentials" w:history="1">
        <w:r w:rsidR="00851B2E">
          <w:rPr>
            <w:rStyle w:val="Hyperlink"/>
          </w:rPr>
          <w:t>Getting service credentials</w:t>
        </w:r>
      </w:hyperlink>
    </w:p>
    <w:p w14:paraId="7F9BD5F1" w14:textId="77777777" w:rsidR="00851B2E" w:rsidRDefault="00F81ADC" w:rsidP="00EE671E">
      <w:pPr>
        <w:numPr>
          <w:ilvl w:val="0"/>
          <w:numId w:val="24"/>
        </w:numPr>
        <w:suppressAutoHyphens w:val="0"/>
        <w:spacing w:before="100" w:beforeAutospacing="1" w:after="100" w:afterAutospacing="1" w:line="240" w:lineRule="auto"/>
      </w:pPr>
      <w:hyperlink r:id="rId14" w:anchor="classify" w:history="1">
        <w:r w:rsidR="00851B2E">
          <w:rPr>
            <w:rStyle w:val="Hyperlink"/>
          </w:rPr>
          <w:t>Classifying an image</w:t>
        </w:r>
      </w:hyperlink>
    </w:p>
    <w:p w14:paraId="186B717E" w14:textId="77777777" w:rsidR="00851B2E" w:rsidRDefault="00F81ADC" w:rsidP="00EE671E">
      <w:pPr>
        <w:numPr>
          <w:ilvl w:val="0"/>
          <w:numId w:val="24"/>
        </w:numPr>
        <w:suppressAutoHyphens w:val="0"/>
        <w:spacing w:before="100" w:beforeAutospacing="1" w:after="100" w:afterAutospacing="1" w:line="240" w:lineRule="auto"/>
      </w:pPr>
      <w:hyperlink r:id="rId15" w:anchor="faces" w:history="1">
        <w:r w:rsidR="00851B2E">
          <w:rPr>
            <w:rStyle w:val="Hyperlink"/>
          </w:rPr>
          <w:t>Detecting faces in an image</w:t>
        </w:r>
      </w:hyperlink>
    </w:p>
    <w:p w14:paraId="6CEDBAD3" w14:textId="77777777" w:rsidR="00851B2E" w:rsidRDefault="00F81ADC" w:rsidP="00EE671E">
      <w:pPr>
        <w:numPr>
          <w:ilvl w:val="0"/>
          <w:numId w:val="24"/>
        </w:numPr>
        <w:suppressAutoHyphens w:val="0"/>
        <w:spacing w:before="100" w:beforeAutospacing="1" w:after="100" w:afterAutospacing="1" w:line="240" w:lineRule="auto"/>
      </w:pPr>
      <w:hyperlink r:id="rId16" w:anchor="text" w:history="1">
        <w:r w:rsidR="00851B2E">
          <w:rPr>
            <w:rStyle w:val="Hyperlink"/>
          </w:rPr>
          <w:t>Recognizing text in an image</w:t>
        </w:r>
      </w:hyperlink>
    </w:p>
    <w:p w14:paraId="77251880" w14:textId="77777777" w:rsidR="00851B2E" w:rsidRDefault="00F81ADC" w:rsidP="00EE671E">
      <w:pPr>
        <w:numPr>
          <w:ilvl w:val="0"/>
          <w:numId w:val="24"/>
        </w:numPr>
        <w:suppressAutoHyphens w:val="0"/>
        <w:spacing w:before="100" w:beforeAutospacing="1" w:after="100" w:afterAutospacing="1" w:line="240" w:lineRule="auto"/>
      </w:pPr>
      <w:hyperlink r:id="rId17" w:anchor="create_train" w:history="1">
        <w:r w:rsidR="00851B2E">
          <w:rPr>
            <w:rStyle w:val="Hyperlink"/>
          </w:rPr>
          <w:t>Creating a custom classifier</w:t>
        </w:r>
      </w:hyperlink>
    </w:p>
    <w:p w14:paraId="6529DD69" w14:textId="77777777" w:rsidR="00851B2E" w:rsidRDefault="00F81ADC" w:rsidP="00EE671E">
      <w:pPr>
        <w:numPr>
          <w:ilvl w:val="0"/>
          <w:numId w:val="24"/>
        </w:numPr>
        <w:suppressAutoHyphens w:val="0"/>
        <w:spacing w:before="100" w:beforeAutospacing="1" w:after="100" w:afterAutospacing="1" w:line="240" w:lineRule="auto"/>
      </w:pPr>
      <w:hyperlink r:id="rId18" w:anchor="classifycustom" w:history="1">
        <w:r w:rsidR="00851B2E">
          <w:rPr>
            <w:rStyle w:val="Hyperlink"/>
          </w:rPr>
          <w:t>Classifying an image with a custom classifier</w:t>
        </w:r>
      </w:hyperlink>
    </w:p>
    <w:p w14:paraId="1BDAE905" w14:textId="382A3285" w:rsidR="002F2F98" w:rsidRDefault="002F2F98" w:rsidP="00EE671E">
      <w:pPr>
        <w:numPr>
          <w:ilvl w:val="0"/>
          <w:numId w:val="24"/>
        </w:numPr>
        <w:suppressAutoHyphens w:val="0"/>
        <w:spacing w:before="100" w:beforeAutospacing="1" w:after="100" w:afterAutospacing="1" w:line="240" w:lineRule="auto"/>
      </w:pPr>
      <w:r>
        <w:t>Training your images</w:t>
      </w:r>
    </w:p>
    <w:p w14:paraId="77E6EDDC" w14:textId="0F8EA276" w:rsidR="00851B2E" w:rsidRDefault="00851B2E" w:rsidP="00851B2E">
      <w:pPr>
        <w:pStyle w:val="Heading3"/>
      </w:pPr>
      <w:r>
        <w:t>Before you begin</w:t>
      </w:r>
      <w:r w:rsidR="005D144D">
        <w:t>, you must already have created a Bluemix account.</w:t>
      </w:r>
    </w:p>
    <w:p w14:paraId="7140122C" w14:textId="5C941321" w:rsidR="00851B2E" w:rsidRDefault="005D144D" w:rsidP="005D144D">
      <w:pPr>
        <w:pStyle w:val="Heading1"/>
      </w:pPr>
      <w:r>
        <w:t>Task 1: Obtaining</w:t>
      </w:r>
      <w:r w:rsidR="00851B2E">
        <w:t xml:space="preserve"> your service credentials</w:t>
      </w:r>
    </w:p>
    <w:p w14:paraId="42060890" w14:textId="55CBB0C1" w:rsidR="00851B2E" w:rsidRDefault="00851B2E" w:rsidP="00851B2E">
      <w:pPr>
        <w:pStyle w:val="NormalWeb"/>
      </w:pPr>
      <w:r>
        <w:t xml:space="preserve">Before you can work with a Watson Service, you need service credentials in Bluemix. If you already have credentials for this service, you can skip this </w:t>
      </w:r>
      <w:r w:rsidR="007D7CAB">
        <w:t>Task</w:t>
      </w:r>
      <w:r>
        <w:t xml:space="preserve">. </w:t>
      </w:r>
    </w:p>
    <w:p w14:paraId="7C834969" w14:textId="77777777" w:rsidR="00851B2E" w:rsidRDefault="00851B2E" w:rsidP="00851B2E">
      <w:pPr>
        <w:pStyle w:val="NormalWeb"/>
      </w:pPr>
      <w:r>
        <w:t xml:space="preserve">To get your service credentials, follow these steps: </w:t>
      </w:r>
    </w:p>
    <w:p w14:paraId="53A43DD3" w14:textId="77777777" w:rsidR="00851B2E" w:rsidRDefault="00851B2E" w:rsidP="00EE671E">
      <w:pPr>
        <w:pStyle w:val="NormalWeb"/>
        <w:numPr>
          <w:ilvl w:val="0"/>
          <w:numId w:val="25"/>
        </w:numPr>
        <w:spacing w:after="100" w:afterAutospacing="1"/>
      </w:pPr>
      <w:r>
        <w:t xml:space="preserve">Log in to Bluemix at </w:t>
      </w:r>
      <w:r>
        <w:fldChar w:fldCharType="begin"/>
      </w:r>
      <w:r>
        <w:instrText xml:space="preserve"> HYPERLINK "https://console.ng.bluemix.net" \t "_blank" </w:instrText>
      </w:r>
      <w:r>
        <w:fldChar w:fldCharType="separate"/>
      </w:r>
      <w:r>
        <w:rPr>
          <w:rStyle w:val="Hyperlink"/>
        </w:rPr>
        <w:t>console.ng.bluemix.net</w:t>
      </w:r>
      <w:r>
        <w:fldChar w:fldCharType="end"/>
      </w:r>
      <w:r>
        <w:t>.</w:t>
      </w:r>
    </w:p>
    <w:p w14:paraId="5EE4AB15" w14:textId="37AEB1A1" w:rsidR="00851B2E" w:rsidRDefault="00851B2E" w:rsidP="00EE671E">
      <w:pPr>
        <w:pStyle w:val="NormalWeb"/>
        <w:numPr>
          <w:ilvl w:val="0"/>
          <w:numId w:val="25"/>
        </w:numPr>
        <w:spacing w:after="100" w:afterAutospacing="1"/>
      </w:pPr>
      <w:r>
        <w:t>Create an instance of the</w:t>
      </w:r>
      <w:r w:rsidR="005D144D">
        <w:t xml:space="preserve"> </w:t>
      </w:r>
      <w:r w:rsidR="005D144D" w:rsidRPr="005D144D">
        <w:rPr>
          <w:b/>
        </w:rPr>
        <w:t>Visual Recognition</w:t>
      </w:r>
      <w:r>
        <w:t xml:space="preserve"> service:</w:t>
      </w:r>
    </w:p>
    <w:p w14:paraId="0F1F04C5" w14:textId="2BB1BEFD" w:rsidR="00431A59" w:rsidRDefault="00431A59" w:rsidP="00EE671E">
      <w:pPr>
        <w:pStyle w:val="NormalWeb"/>
        <w:numPr>
          <w:ilvl w:val="1"/>
          <w:numId w:val="25"/>
        </w:numPr>
        <w:spacing w:after="100" w:afterAutospacing="1"/>
      </w:pPr>
      <w:r>
        <w:t>Click the Catalog tab</w:t>
      </w:r>
    </w:p>
    <w:p w14:paraId="5CF8BE96" w14:textId="01B66C4B" w:rsidR="00431A59" w:rsidRDefault="00431A59" w:rsidP="00EE671E">
      <w:pPr>
        <w:pStyle w:val="NormalWeb"/>
        <w:numPr>
          <w:ilvl w:val="1"/>
          <w:numId w:val="25"/>
        </w:numPr>
        <w:spacing w:after="100" w:afterAutospacing="1"/>
      </w:pPr>
      <w:r>
        <w:t>Scroll down until you see the Watson services</w:t>
      </w:r>
    </w:p>
    <w:p w14:paraId="4E653689" w14:textId="1BEA15F1" w:rsidR="00431A59" w:rsidRDefault="00431A59" w:rsidP="00EE671E">
      <w:pPr>
        <w:pStyle w:val="NormalWeb"/>
        <w:numPr>
          <w:ilvl w:val="1"/>
          <w:numId w:val="25"/>
        </w:numPr>
        <w:spacing w:after="100" w:afterAutospacing="1"/>
      </w:pPr>
      <w:r>
        <w:t>Click the Visual Recognition tile (service)</w:t>
      </w:r>
    </w:p>
    <w:p w14:paraId="05841FE5" w14:textId="33CADB14" w:rsidR="00851B2E" w:rsidRDefault="005D144D" w:rsidP="00EE671E">
      <w:pPr>
        <w:pStyle w:val="NormalWeb"/>
        <w:numPr>
          <w:ilvl w:val="1"/>
          <w:numId w:val="25"/>
        </w:numPr>
        <w:spacing w:after="100" w:afterAutospacing="1"/>
      </w:pPr>
      <w:r>
        <w:t>Accept all default values</w:t>
      </w:r>
    </w:p>
    <w:p w14:paraId="38C850CF" w14:textId="1D7A6303" w:rsidR="00851B2E" w:rsidRDefault="00431A59" w:rsidP="00EE671E">
      <w:pPr>
        <w:pStyle w:val="NormalWeb"/>
        <w:numPr>
          <w:ilvl w:val="1"/>
          <w:numId w:val="25"/>
        </w:numPr>
        <w:spacing w:after="100" w:afterAutospacing="1"/>
      </w:pPr>
      <w:r>
        <w:t>Once the service has completed loading, click CREATE.</w:t>
      </w:r>
    </w:p>
    <w:p w14:paraId="126372C1" w14:textId="77777777" w:rsidR="00851B2E" w:rsidRDefault="00851B2E" w:rsidP="00EE671E">
      <w:pPr>
        <w:pStyle w:val="NormalWeb"/>
        <w:numPr>
          <w:ilvl w:val="1"/>
          <w:numId w:val="25"/>
        </w:numPr>
        <w:spacing w:after="100" w:afterAutospacing="1"/>
      </w:pPr>
      <w:r>
        <w:t xml:space="preserve">On the left side of the page, click </w:t>
      </w:r>
      <w:r>
        <w:rPr>
          <w:rStyle w:val="Strong"/>
        </w:rPr>
        <w:t>Service Credentials</w:t>
      </w:r>
      <w:r>
        <w:t xml:space="preserve"> to view your service credentials.</w:t>
      </w:r>
    </w:p>
    <w:p w14:paraId="0C362132" w14:textId="2B66B272" w:rsidR="00851B2E" w:rsidRDefault="00851B2E" w:rsidP="00EE671E">
      <w:pPr>
        <w:pStyle w:val="NormalWeb"/>
        <w:numPr>
          <w:ilvl w:val="1"/>
          <w:numId w:val="25"/>
        </w:numPr>
        <w:spacing w:after="100" w:afterAutospacing="1"/>
      </w:pPr>
      <w:r>
        <w:t xml:space="preserve">Copy the </w:t>
      </w:r>
      <w:r>
        <w:rPr>
          <w:rStyle w:val="HTMLCode"/>
        </w:rPr>
        <w:t>api-key</w:t>
      </w:r>
      <w:r w:rsidR="00431A59">
        <w:t xml:space="preserve"> from these service credentials to a text editor.</w:t>
      </w:r>
    </w:p>
    <w:p w14:paraId="40CA4931" w14:textId="75FC49EC" w:rsidR="00431A59" w:rsidRDefault="00431A59" w:rsidP="00EE671E">
      <w:pPr>
        <w:pStyle w:val="NormalWeb"/>
        <w:numPr>
          <w:ilvl w:val="1"/>
          <w:numId w:val="25"/>
        </w:numPr>
        <w:spacing w:after="100" w:afterAutospacing="1"/>
      </w:pPr>
      <w:r>
        <w:t>Keep that text editor handy and easy to access. You will use that as your sandbox to copy/paste code and edit it there before running the commands in a terminal.</w:t>
      </w:r>
    </w:p>
    <w:p w14:paraId="13A42ECB" w14:textId="03ECF590" w:rsidR="00851B2E" w:rsidRDefault="00431A59" w:rsidP="00431A59">
      <w:pPr>
        <w:pStyle w:val="Heading1"/>
      </w:pPr>
      <w:r>
        <w:t>Task</w:t>
      </w:r>
      <w:r w:rsidR="00851B2E">
        <w:t xml:space="preserve"> 2: Classifying an image</w:t>
      </w:r>
    </w:p>
    <w:p w14:paraId="1CA3DAFE" w14:textId="77777777" w:rsidR="00851B2E" w:rsidRDefault="00851B2E" w:rsidP="00851B2E">
      <w:pPr>
        <w:pStyle w:val="NormalWeb"/>
      </w:pPr>
      <w:r>
        <w:t xml:space="preserve">The Visual Recognition service comes with a powerful set of built-in classifiers that you can use to analyze an image quickly and with minimal effort. You can submit an image URL, a webpage URL to extract the main image from, or upload an image file directly. Maximum image size is 2 MB. To classify an uploaded image against the default classes: </w:t>
      </w:r>
    </w:p>
    <w:p w14:paraId="5515136B" w14:textId="79B43DC8" w:rsidR="00851B2E" w:rsidRDefault="00851B2E" w:rsidP="00EE671E">
      <w:pPr>
        <w:pStyle w:val="NormalWeb"/>
        <w:numPr>
          <w:ilvl w:val="0"/>
          <w:numId w:val="26"/>
        </w:numPr>
        <w:spacing w:after="100" w:afterAutospacing="1"/>
      </w:pPr>
      <w:r>
        <w:t xml:space="preserve">Use the </w:t>
      </w:r>
      <w:r>
        <w:rPr>
          <w:rStyle w:val="HTMLCode"/>
        </w:rPr>
        <w:t>POST /v3/classify</w:t>
      </w:r>
      <w:r>
        <w:t xml:space="preserve"> method to submit an image to be analyzed. </w:t>
      </w:r>
      <w:r w:rsidR="00945C01">
        <w:t xml:space="preserve">Replace &lt;api-key&gt; with the credentials you copied from the service onto your text pad. </w:t>
      </w:r>
      <w:r>
        <w:t xml:space="preserve">The following example uploads the image </w:t>
      </w:r>
      <w:hyperlink r:id="rId19" w:history="1">
        <w:r w:rsidRPr="00C54F13">
          <w:rPr>
            <w:rStyle w:val="Hyperlink"/>
          </w:rPr>
          <w:t>fruitbowl.jpg</w:t>
        </w:r>
      </w:hyperlink>
      <w:r>
        <w:t xml:space="preserve"> and classifies it against all built-in classifiers. </w:t>
      </w:r>
    </w:p>
    <w:p w14:paraId="2496E536" w14:textId="1E6A5653" w:rsidR="00851B2E" w:rsidRDefault="00851B2E" w:rsidP="00851B2E">
      <w:pPr>
        <w:pStyle w:val="HTMLPreformatted"/>
        <w:ind w:left="720"/>
      </w:pPr>
      <w:r>
        <w:rPr>
          <w:rStyle w:val="HTMLCode"/>
        </w:rPr>
        <w:t>curl -X POST -F "images_file=@fruitbowl.jpg" "https://gateway-a.watsonplatform.net/visual-recognition/api/v3/class</w:t>
      </w:r>
      <w:r w:rsidR="00945C01">
        <w:rPr>
          <w:rStyle w:val="HTMLCode"/>
        </w:rPr>
        <w:t>ify?api_key=&lt;api-key&gt;</w:t>
      </w:r>
      <w:r>
        <w:rPr>
          <w:rStyle w:val="HTMLCode"/>
        </w:rPr>
        <w:t>&amp;version=2016-05-20"</w:t>
      </w:r>
    </w:p>
    <w:p w14:paraId="4BE40D53" w14:textId="5A10FB71" w:rsidR="00851B2E" w:rsidRDefault="00851B2E" w:rsidP="00851B2E">
      <w:pPr>
        <w:pStyle w:val="NormalWeb"/>
        <w:ind w:left="720"/>
      </w:pPr>
      <w:r>
        <w:t>The API returns a response that includes the default classifier, the classes identified in the image, and a score for eac</w:t>
      </w:r>
      <w:r w:rsidR="00945C01">
        <w:t>h class. Scores range from 0 to</w:t>
      </w:r>
      <w:r>
        <w:t xml:space="preserve"> 1, with a higher score indicating greater correlation. The </w:t>
      </w:r>
      <w:r>
        <w:rPr>
          <w:rStyle w:val="HTMLCode"/>
        </w:rPr>
        <w:t>/v3/classify</w:t>
      </w:r>
      <w:r>
        <w:t xml:space="preserve"> calls omit low-scoring classes by default. You can show low-scoring classes by setting the </w:t>
      </w:r>
      <w:r>
        <w:rPr>
          <w:rStyle w:val="HTMLCode"/>
        </w:rPr>
        <w:t>show_low_confidence</w:t>
      </w:r>
      <w:r>
        <w:t xml:space="preserve"> parameter to </w:t>
      </w:r>
      <w:r>
        <w:rPr>
          <w:rStyle w:val="HTMLCode"/>
        </w:rPr>
        <w:t>1</w:t>
      </w:r>
      <w:r>
        <w:t xml:space="preserve"> in your call. </w:t>
      </w:r>
    </w:p>
    <w:p w14:paraId="06E018A6" w14:textId="77777777" w:rsidR="00EE671E" w:rsidRDefault="00EE671E" w:rsidP="00851B2E">
      <w:pPr>
        <w:pStyle w:val="NormalWeb"/>
        <w:ind w:left="720"/>
      </w:pPr>
      <w:r>
        <w:rPr>
          <w:noProof/>
        </w:rPr>
        <w:drawing>
          <wp:inline distT="0" distB="0" distL="0" distR="0" wp14:anchorId="78D48D58" wp14:editId="0D3F63DB">
            <wp:extent cx="4485372" cy="3868252"/>
            <wp:effectExtent l="0" t="0" r="1079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5506" cy="3868368"/>
                    </a:xfrm>
                    <a:prstGeom prst="rect">
                      <a:avLst/>
                    </a:prstGeom>
                    <a:noFill/>
                    <a:ln>
                      <a:noFill/>
                    </a:ln>
                  </pic:spPr>
                </pic:pic>
              </a:graphicData>
            </a:graphic>
          </wp:inline>
        </w:drawing>
      </w:r>
    </w:p>
    <w:p w14:paraId="5E1E5692" w14:textId="77777777" w:rsidR="00EE671E" w:rsidRDefault="00EE671E" w:rsidP="00851B2E">
      <w:pPr>
        <w:pStyle w:val="NormalWeb"/>
        <w:ind w:left="720"/>
      </w:pPr>
    </w:p>
    <w:p w14:paraId="4CEBF6B4" w14:textId="77777777" w:rsidR="00851B2E" w:rsidRDefault="00851B2E" w:rsidP="00EE671E">
      <w:pPr>
        <w:pStyle w:val="NormalWeb"/>
        <w:numPr>
          <w:ilvl w:val="0"/>
          <w:numId w:val="26"/>
        </w:numPr>
        <w:spacing w:after="100" w:afterAutospacing="1"/>
      </w:pPr>
      <w:r>
        <w:t>Review your results.</w:t>
      </w:r>
    </w:p>
    <w:p w14:paraId="1364452A" w14:textId="7DA2C5D1" w:rsidR="00851B2E" w:rsidRDefault="00851B2E" w:rsidP="00851B2E">
      <w:pPr>
        <w:pStyle w:val="NormalWeb"/>
      </w:pPr>
      <w:r>
        <w:t xml:space="preserve">You classified your first image! Move on to </w:t>
      </w:r>
      <w:r w:rsidR="00945C01">
        <w:t>Task</w:t>
      </w:r>
      <w:r>
        <w:t xml:space="preserve"> 3 and 4 to learn how to analyze images for faces and text, or jump to </w:t>
      </w:r>
      <w:hyperlink r:id="rId21" w:anchor="create_train" w:history="1">
        <w:r w:rsidR="00945C01">
          <w:rPr>
            <w:rStyle w:val="Hyperlink"/>
          </w:rPr>
          <w:t>Task</w:t>
        </w:r>
        <w:r>
          <w:rPr>
            <w:rStyle w:val="Hyperlink"/>
          </w:rPr>
          <w:t xml:space="preserve"> 5</w:t>
        </w:r>
      </w:hyperlink>
      <w:r>
        <w:t xml:space="preserve"> to create a custom classifier.</w:t>
      </w:r>
    </w:p>
    <w:p w14:paraId="08BE13B5" w14:textId="57565499" w:rsidR="00851B2E" w:rsidRDefault="00945C01" w:rsidP="00945C01">
      <w:pPr>
        <w:pStyle w:val="Heading1"/>
      </w:pPr>
      <w:r>
        <w:t>Task</w:t>
      </w:r>
      <w:r w:rsidR="00851B2E">
        <w:t xml:space="preserve"> 3: Detecting faces in an image</w:t>
      </w:r>
    </w:p>
    <w:p w14:paraId="7F06CA1C" w14:textId="77777777" w:rsidR="00851B2E" w:rsidRDefault="00851B2E" w:rsidP="00851B2E">
      <w:pPr>
        <w:pStyle w:val="NormalWeb"/>
      </w:pPr>
      <w:r>
        <w:t xml:space="preserve">The Visual Recognition service can detect faces in images and give information about them, such as where the face is located in the image and the estimated age range and gender for each face. The service can also identify many celebrities by name and can provide a knowledge graph so that you can perform interesting aggregations into higher-level concepts. </w:t>
      </w:r>
    </w:p>
    <w:p w14:paraId="42849FB0" w14:textId="7EBEBF60" w:rsidR="00851B2E" w:rsidRDefault="00851B2E" w:rsidP="00EE671E">
      <w:pPr>
        <w:pStyle w:val="NormalWeb"/>
        <w:numPr>
          <w:ilvl w:val="0"/>
          <w:numId w:val="27"/>
        </w:numPr>
        <w:spacing w:after="100" w:afterAutospacing="1"/>
      </w:pPr>
      <w:r>
        <w:t xml:space="preserve">Download the sample file </w:t>
      </w:r>
      <w:hyperlink r:id="rId22" w:history="1">
        <w:r w:rsidRPr="00C54F13">
          <w:rPr>
            <w:rStyle w:val="Hyperlink"/>
          </w:rPr>
          <w:t>prez.jpg.</w:t>
        </w:r>
      </w:hyperlink>
    </w:p>
    <w:p w14:paraId="74EF052A" w14:textId="77777777" w:rsidR="00851B2E" w:rsidRDefault="00851B2E" w:rsidP="00EE671E">
      <w:pPr>
        <w:pStyle w:val="NormalWeb"/>
        <w:numPr>
          <w:ilvl w:val="0"/>
          <w:numId w:val="27"/>
        </w:numPr>
        <w:spacing w:after="100" w:afterAutospacing="1"/>
      </w:pPr>
      <w:r>
        <w:t xml:space="preserve">Call the </w:t>
      </w:r>
      <w:r>
        <w:rPr>
          <w:rStyle w:val="HTMLCode"/>
        </w:rPr>
        <w:t>POST /v3/detect_faces</w:t>
      </w:r>
      <w:r>
        <w:t xml:space="preserve"> method with the following cURL command, which uploads the image to analyze (maximum image size is 2 MB): </w:t>
      </w:r>
    </w:p>
    <w:p w14:paraId="10A6217C" w14:textId="3AAFC0DB" w:rsidR="00851B2E" w:rsidRDefault="00851B2E" w:rsidP="00EE671E">
      <w:pPr>
        <w:pStyle w:val="NormalWeb"/>
        <w:numPr>
          <w:ilvl w:val="1"/>
          <w:numId w:val="27"/>
        </w:numPr>
        <w:spacing w:after="100" w:afterAutospacing="1"/>
      </w:pPr>
      <w:r>
        <w:t xml:space="preserve">Replace </w:t>
      </w:r>
      <w:r w:rsidR="00945C01">
        <w:rPr>
          <w:rStyle w:val="HTMLCode"/>
        </w:rPr>
        <w:t>&lt;</w:t>
      </w:r>
      <w:r>
        <w:rPr>
          <w:rStyle w:val="HTMLCode"/>
        </w:rPr>
        <w:t>api-key</w:t>
      </w:r>
      <w:r w:rsidR="00945C01">
        <w:rPr>
          <w:rStyle w:val="HTMLCode"/>
        </w:rPr>
        <w:t>&gt;</w:t>
      </w:r>
      <w:r>
        <w:t xml:space="preserve"> with the service credentials you copied in </w:t>
      </w:r>
      <w:r w:rsidR="007D7CAB">
        <w:t>Task</w:t>
      </w:r>
      <w:r>
        <w:t xml:space="preserve"> 1. </w:t>
      </w:r>
    </w:p>
    <w:p w14:paraId="505F4406" w14:textId="77777777" w:rsidR="00851B2E" w:rsidRDefault="00851B2E" w:rsidP="00EE671E">
      <w:pPr>
        <w:pStyle w:val="NormalWeb"/>
        <w:numPr>
          <w:ilvl w:val="1"/>
          <w:numId w:val="27"/>
        </w:numPr>
        <w:spacing w:after="100" w:afterAutospacing="1"/>
      </w:pPr>
      <w:r>
        <w:t xml:space="preserve">Modify the location of the </w:t>
      </w:r>
      <w:r>
        <w:rPr>
          <w:rStyle w:val="HTMLCode"/>
        </w:rPr>
        <w:t>images_file</w:t>
      </w:r>
      <w:r>
        <w:t xml:space="preserve"> to point to where you saved the .jpg file. </w:t>
      </w:r>
    </w:p>
    <w:p w14:paraId="71C179EF" w14:textId="521ADA60" w:rsidR="00851B2E" w:rsidRPr="007D7CAB" w:rsidRDefault="00851B2E" w:rsidP="00851B2E">
      <w:pPr>
        <w:pStyle w:val="HTMLPreformatted"/>
        <w:ind w:left="720"/>
        <w:rPr>
          <w:sz w:val="18"/>
          <w:szCs w:val="18"/>
        </w:rPr>
      </w:pPr>
      <w:r w:rsidRPr="007D7CAB">
        <w:rPr>
          <w:rStyle w:val="HTMLCode"/>
          <w:sz w:val="18"/>
          <w:szCs w:val="18"/>
        </w:rPr>
        <w:t>curl -X POST -F "images_file=@prez.jpg" "https://gateway-a.watsonplatform.net/visual-recogniti</w:t>
      </w:r>
      <w:r w:rsidR="00945C01" w:rsidRPr="007D7CAB">
        <w:rPr>
          <w:rStyle w:val="HTMLCode"/>
          <w:sz w:val="18"/>
          <w:szCs w:val="18"/>
        </w:rPr>
        <w:t>on/api/v3/detect_faces?api_key=&lt;api-key&gt;</w:t>
      </w:r>
      <w:r w:rsidRPr="007D7CAB">
        <w:rPr>
          <w:rStyle w:val="HTMLCode"/>
          <w:sz w:val="18"/>
          <w:szCs w:val="18"/>
        </w:rPr>
        <w:t>&amp;version=2016-05-20"</w:t>
      </w:r>
    </w:p>
    <w:p w14:paraId="266FCB46" w14:textId="6FB42BDF" w:rsidR="00EE671E" w:rsidRDefault="00851B2E" w:rsidP="00EE671E">
      <w:pPr>
        <w:pStyle w:val="NormalWeb"/>
        <w:ind w:left="720"/>
      </w:pPr>
      <w:r>
        <w:t>The API returns a response that includes a location, age estimate, gender, identity and type hierarchy (if the service recognizes that face), and a score f</w:t>
      </w:r>
      <w:r w:rsidR="00945C01">
        <w:t>or each. Scores range from 0 to</w:t>
      </w:r>
      <w:r>
        <w:t xml:space="preserve"> 1, with a higher score indicating greater correlation. </w:t>
      </w:r>
    </w:p>
    <w:p w14:paraId="29D6033D" w14:textId="77777777" w:rsidR="00EE671E" w:rsidRDefault="00EE671E" w:rsidP="00851B2E">
      <w:pPr>
        <w:pStyle w:val="NormalWeb"/>
        <w:ind w:left="720"/>
      </w:pPr>
      <w:r>
        <w:rPr>
          <w:noProof/>
        </w:rPr>
        <w:drawing>
          <wp:inline distT="0" distB="0" distL="0" distR="0" wp14:anchorId="53E677D6" wp14:editId="4B903E2F">
            <wp:extent cx="5553776" cy="4051886"/>
            <wp:effectExtent l="0" t="0" r="8890" b="1270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4877" cy="4052689"/>
                    </a:xfrm>
                    <a:prstGeom prst="rect">
                      <a:avLst/>
                    </a:prstGeom>
                    <a:noFill/>
                    <a:ln>
                      <a:noFill/>
                    </a:ln>
                  </pic:spPr>
                </pic:pic>
              </a:graphicData>
            </a:graphic>
          </wp:inline>
        </w:drawing>
      </w:r>
    </w:p>
    <w:p w14:paraId="12470797" w14:textId="77777777" w:rsidR="00851B2E" w:rsidRDefault="00851B2E" w:rsidP="00851B2E">
      <w:pPr>
        <w:pStyle w:val="HTMLPreformatted"/>
        <w:ind w:left="720"/>
      </w:pPr>
    </w:p>
    <w:p w14:paraId="49FAE9D2" w14:textId="313EC414" w:rsidR="00851B2E" w:rsidRDefault="00945C01" w:rsidP="00945C01">
      <w:pPr>
        <w:pStyle w:val="Heading1"/>
      </w:pPr>
      <w:r>
        <w:t>Tasks</w:t>
      </w:r>
      <w:r w:rsidR="00851B2E">
        <w:t xml:space="preserve"> 4: Rec</w:t>
      </w:r>
      <w:r w:rsidR="002F2F98">
        <w:t>ognizing text in an image</w:t>
      </w:r>
    </w:p>
    <w:p w14:paraId="39E8FF72" w14:textId="05020DA2" w:rsidR="00851B2E" w:rsidRDefault="00851B2E" w:rsidP="00851B2E">
      <w:pPr>
        <w:pStyle w:val="NormalWeb"/>
      </w:pPr>
      <w:r>
        <w:t>The Vis</w:t>
      </w:r>
      <w:r w:rsidR="002F2F98">
        <w:t>ual Recognition service has a</w:t>
      </w:r>
      <w:r>
        <w:t xml:space="preserve"> functionality that can recognize text in an image, and provides information about that text, such as location and line number. </w:t>
      </w:r>
    </w:p>
    <w:p w14:paraId="3A9C904E" w14:textId="77777777" w:rsidR="00851B2E" w:rsidRDefault="00851B2E" w:rsidP="00851B2E">
      <w:pPr>
        <w:pStyle w:val="NormalWeb"/>
      </w:pPr>
      <w:r>
        <w:rPr>
          <w:b/>
          <w:bCs/>
        </w:rPr>
        <w:t>Note</w:t>
      </w:r>
      <w:r>
        <w:t xml:space="preserve">: The </w:t>
      </w:r>
      <w:r>
        <w:rPr>
          <w:rStyle w:val="HTMLCode"/>
        </w:rPr>
        <w:t>/v3/recognize_text</w:t>
      </w:r>
      <w:r>
        <w:t xml:space="preserve"> endpoint is in beta and only supports English language text recognition. </w:t>
      </w:r>
    </w:p>
    <w:p w14:paraId="2358DCA6" w14:textId="405D575A" w:rsidR="00851B2E" w:rsidRDefault="00851B2E" w:rsidP="00EE671E">
      <w:pPr>
        <w:pStyle w:val="NormalWeb"/>
        <w:numPr>
          <w:ilvl w:val="0"/>
          <w:numId w:val="28"/>
        </w:numPr>
        <w:spacing w:after="100" w:afterAutospacing="1"/>
      </w:pPr>
      <w:r>
        <w:t xml:space="preserve">Download the sample file </w:t>
      </w:r>
      <w:hyperlink r:id="rId24" w:history="1">
        <w:r>
          <w:rPr>
            <w:rStyle w:val="Hyperlink"/>
          </w:rPr>
          <w:t>sign.jpg</w:t>
        </w:r>
      </w:hyperlink>
      <w:r w:rsidR="00945C01">
        <w:t xml:space="preserve"> or you can use an image with words that you find from Google images as you search for signs.</w:t>
      </w:r>
    </w:p>
    <w:p w14:paraId="23159DC1" w14:textId="77777777" w:rsidR="00851B2E" w:rsidRDefault="00851B2E" w:rsidP="00EE671E">
      <w:pPr>
        <w:pStyle w:val="NormalWeb"/>
        <w:numPr>
          <w:ilvl w:val="0"/>
          <w:numId w:val="28"/>
        </w:numPr>
        <w:spacing w:after="100" w:afterAutospacing="1"/>
      </w:pPr>
      <w:r>
        <w:t xml:space="preserve">Call the </w:t>
      </w:r>
      <w:r>
        <w:rPr>
          <w:rStyle w:val="HTMLCode"/>
        </w:rPr>
        <w:t>POST /v3/recognize_text</w:t>
      </w:r>
      <w:r>
        <w:t xml:space="preserve"> method with the following cURL command, which uploads the image to analyze (maximum image size is 2 MB):</w:t>
      </w:r>
    </w:p>
    <w:p w14:paraId="0F51B99A" w14:textId="481A5F27" w:rsidR="00851B2E" w:rsidRDefault="00BA7C73" w:rsidP="00EE671E">
      <w:pPr>
        <w:pStyle w:val="NormalWeb"/>
        <w:numPr>
          <w:ilvl w:val="1"/>
          <w:numId w:val="28"/>
        </w:numPr>
        <w:spacing w:after="100" w:afterAutospacing="1"/>
      </w:pPr>
      <w:r>
        <w:t>Replace &lt;api-key&gt;</w:t>
      </w:r>
      <w:r w:rsidR="00851B2E">
        <w:t xml:space="preserve"> with the service credentials you copied in </w:t>
      </w:r>
      <w:r w:rsidR="007D7CAB">
        <w:t>Task</w:t>
      </w:r>
      <w:r w:rsidR="00851B2E">
        <w:t xml:space="preserve"> 1. </w:t>
      </w:r>
    </w:p>
    <w:p w14:paraId="4D49FD2B" w14:textId="77777777" w:rsidR="00851B2E" w:rsidRDefault="00851B2E" w:rsidP="00EE671E">
      <w:pPr>
        <w:pStyle w:val="NormalWeb"/>
        <w:numPr>
          <w:ilvl w:val="1"/>
          <w:numId w:val="28"/>
        </w:numPr>
        <w:spacing w:after="100" w:afterAutospacing="1"/>
      </w:pPr>
      <w:r>
        <w:t xml:space="preserve">Modify the location of the </w:t>
      </w:r>
      <w:r>
        <w:rPr>
          <w:rStyle w:val="HTMLCode"/>
        </w:rPr>
        <w:t>images_file</w:t>
      </w:r>
      <w:r>
        <w:t xml:space="preserve"> to point to where you saved the .jpg file. </w:t>
      </w:r>
    </w:p>
    <w:p w14:paraId="1D6EA623" w14:textId="70F45E86" w:rsidR="007D7CAB" w:rsidRPr="007D7CAB" w:rsidRDefault="007D7CAB" w:rsidP="00851B2E">
      <w:pPr>
        <w:pStyle w:val="NormalWeb"/>
        <w:ind w:left="720"/>
        <w:rPr>
          <w:sz w:val="18"/>
          <w:szCs w:val="18"/>
        </w:rPr>
      </w:pPr>
      <w:r w:rsidRPr="007D7CAB">
        <w:rPr>
          <w:rStyle w:val="HTMLCode"/>
          <w:rFonts w:ascii="Courier New" w:hAnsi="Courier New" w:cs="Courier New"/>
          <w:sz w:val="18"/>
          <w:szCs w:val="18"/>
        </w:rPr>
        <w:t>curl -X POST -F "images_file=@sign.jpg" "https://gateway-a.watsonplatform.net/visual-recognition/api/v3/recognize_text?api_key=c21cff20d4f0d6f7f27782b4751bc1714dbf51b3&amp;version=2016-05-20"</w:t>
      </w:r>
    </w:p>
    <w:p w14:paraId="639B9C93" w14:textId="63C04952" w:rsidR="00851B2E" w:rsidRDefault="00851B2E" w:rsidP="00851B2E">
      <w:pPr>
        <w:pStyle w:val="NormalWeb"/>
        <w:ind w:left="720"/>
      </w:pPr>
      <w:r>
        <w:t xml:space="preserve">The API returns a response that includes an aggregated text string of all words found in the image, and the location, line number, and score for each identified word. Scores range from 0 </w:t>
      </w:r>
      <w:r w:rsidR="00854565">
        <w:t>to</w:t>
      </w:r>
      <w:r>
        <w:t xml:space="preserve"> 1, with a higher score indicating greater accuracy. </w:t>
      </w:r>
    </w:p>
    <w:p w14:paraId="63D2ABBC" w14:textId="77777777" w:rsidR="0092334A" w:rsidRDefault="0092334A" w:rsidP="00851B2E">
      <w:pPr>
        <w:pStyle w:val="NormalWeb"/>
        <w:ind w:left="720"/>
      </w:pPr>
      <w:r>
        <w:rPr>
          <w:noProof/>
        </w:rPr>
        <w:drawing>
          <wp:inline distT="0" distB="0" distL="0" distR="0" wp14:anchorId="77AE6B0F" wp14:editId="513751B2">
            <wp:extent cx="3032911" cy="4488833"/>
            <wp:effectExtent l="0" t="0" r="0" b="6985"/>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32911" cy="4488833"/>
                    </a:xfrm>
                    <a:prstGeom prst="rect">
                      <a:avLst/>
                    </a:prstGeom>
                    <a:noFill/>
                    <a:ln>
                      <a:noFill/>
                    </a:ln>
                  </pic:spPr>
                </pic:pic>
              </a:graphicData>
            </a:graphic>
          </wp:inline>
        </w:drawing>
      </w:r>
    </w:p>
    <w:p w14:paraId="24134090" w14:textId="2E3AD278" w:rsidR="00851B2E" w:rsidRDefault="007D7CAB" w:rsidP="007D7CAB">
      <w:pPr>
        <w:pStyle w:val="Heading1"/>
      </w:pPr>
      <w:r>
        <w:t>Task</w:t>
      </w:r>
      <w:r w:rsidR="00851B2E">
        <w:t xml:space="preserve"> 5: Creating a custom classifier</w:t>
      </w:r>
    </w:p>
    <w:p w14:paraId="11A0920E" w14:textId="77777777" w:rsidR="00851B2E" w:rsidRDefault="00851B2E" w:rsidP="00851B2E">
      <w:pPr>
        <w:pStyle w:val="NormalWeb"/>
      </w:pPr>
      <w:r>
        <w:t xml:space="preserve">The Visual Recognition service can learn from example images you upload to create a new, multi-faceted classifier. Each example file is trained against the other files in that call, and positive examples are stored as classes. (Negative example files are not stored as classes.) These classes are grouped to define a single classifier, but return their own scores. </w:t>
      </w:r>
    </w:p>
    <w:p w14:paraId="580FF056" w14:textId="248280B7" w:rsidR="00851B2E" w:rsidRDefault="00851B2E" w:rsidP="00EE671E">
      <w:pPr>
        <w:pStyle w:val="NormalWeb"/>
        <w:numPr>
          <w:ilvl w:val="0"/>
          <w:numId w:val="29"/>
        </w:numPr>
        <w:spacing w:after="100" w:afterAutospacing="1"/>
      </w:pPr>
      <w:r>
        <w:t xml:space="preserve">Download the sample training files </w:t>
      </w:r>
      <w:hyperlink r:id="rId26" w:history="1">
        <w:r>
          <w:rPr>
            <w:rStyle w:val="Hyperlink"/>
          </w:rPr>
          <w:t>Husky.zip</w:t>
        </w:r>
      </w:hyperlink>
      <w:r>
        <w:t xml:space="preserve">, </w:t>
      </w:r>
      <w:hyperlink r:id="rId27" w:history="1">
        <w:r>
          <w:rPr>
            <w:rStyle w:val="Hyperlink"/>
          </w:rPr>
          <w:t>GoldenRetriever.zip</w:t>
        </w:r>
      </w:hyperlink>
      <w:r>
        <w:t xml:space="preserve">, </w:t>
      </w:r>
      <w:hyperlink r:id="rId28" w:history="1">
        <w:r>
          <w:rPr>
            <w:rStyle w:val="Hyperlink"/>
          </w:rPr>
          <w:t>Beagle.zip</w:t>
        </w:r>
      </w:hyperlink>
      <w:r>
        <w:t xml:space="preserve">, and </w:t>
      </w:r>
      <w:hyperlink r:id="rId29" w:history="1">
        <w:r>
          <w:rPr>
            <w:rStyle w:val="Hyperlink"/>
          </w:rPr>
          <w:t>Cats.zip</w:t>
        </w:r>
      </w:hyperlink>
      <w:r>
        <w:t xml:space="preserve">. </w:t>
      </w:r>
    </w:p>
    <w:p w14:paraId="7683F77E" w14:textId="77777777" w:rsidR="00851B2E" w:rsidRDefault="00851B2E" w:rsidP="00EE671E">
      <w:pPr>
        <w:pStyle w:val="NormalWeb"/>
        <w:numPr>
          <w:ilvl w:val="0"/>
          <w:numId w:val="29"/>
        </w:numPr>
        <w:spacing w:after="100" w:afterAutospacing="1"/>
      </w:pPr>
      <w:r>
        <w:t xml:space="preserve">Call the </w:t>
      </w:r>
      <w:r>
        <w:rPr>
          <w:rStyle w:val="HTMLCode"/>
        </w:rPr>
        <w:t>POST /v3/classifiers</w:t>
      </w:r>
      <w:r>
        <w:t xml:space="preserve"> method with the following cURL command, which uploads the training data and creates the classifier "dogs": </w:t>
      </w:r>
    </w:p>
    <w:p w14:paraId="6C9FAC88" w14:textId="44AADC56" w:rsidR="00B158EB" w:rsidRDefault="00B158EB" w:rsidP="00EE671E">
      <w:pPr>
        <w:pStyle w:val="NormalWeb"/>
        <w:numPr>
          <w:ilvl w:val="1"/>
          <w:numId w:val="29"/>
        </w:numPr>
        <w:spacing w:after="100" w:afterAutospacing="1"/>
      </w:pPr>
      <w:r>
        <w:t>Specify a name for your classifier; in this example it is: dogs</w:t>
      </w:r>
    </w:p>
    <w:p w14:paraId="3FBA9E53" w14:textId="7AB1F239" w:rsidR="00851B2E" w:rsidRDefault="00851B2E" w:rsidP="00EE671E">
      <w:pPr>
        <w:pStyle w:val="NormalWeb"/>
        <w:numPr>
          <w:ilvl w:val="1"/>
          <w:numId w:val="29"/>
        </w:numPr>
        <w:spacing w:after="100" w:afterAutospacing="1"/>
      </w:pPr>
      <w:r>
        <w:t xml:space="preserve">Replace </w:t>
      </w:r>
      <w:r w:rsidR="007D7CAB">
        <w:rPr>
          <w:rStyle w:val="HTMLCode"/>
        </w:rPr>
        <w:t>&lt;</w:t>
      </w:r>
      <w:r>
        <w:rPr>
          <w:rStyle w:val="HTMLCode"/>
        </w:rPr>
        <w:t>api-key</w:t>
      </w:r>
      <w:r w:rsidR="007D7CAB">
        <w:rPr>
          <w:rStyle w:val="HTMLCode"/>
        </w:rPr>
        <w:t>&gt;</w:t>
      </w:r>
      <w:r>
        <w:t xml:space="preserve"> with the service credentials you copied in the first </w:t>
      </w:r>
      <w:r w:rsidR="007D7CAB">
        <w:t>Task</w:t>
      </w:r>
      <w:r>
        <w:t xml:space="preserve">. </w:t>
      </w:r>
    </w:p>
    <w:p w14:paraId="7558B23C" w14:textId="3C1D2359" w:rsidR="00851B2E" w:rsidRDefault="00851B2E" w:rsidP="00EE671E">
      <w:pPr>
        <w:pStyle w:val="NormalWeb"/>
        <w:numPr>
          <w:ilvl w:val="1"/>
          <w:numId w:val="29"/>
        </w:numPr>
        <w:spacing w:after="100" w:afterAutospacing="1"/>
      </w:pPr>
      <w:r>
        <w:t xml:space="preserve">For positive example files, the </w:t>
      </w:r>
      <w:r>
        <w:rPr>
          <w:rStyle w:val="HTMLCode"/>
        </w:rPr>
        <w:t>_positive_examples</w:t>
      </w:r>
      <w:r>
        <w:t xml:space="preserve"> suffix is required. The prefi</w:t>
      </w:r>
      <w:r w:rsidR="00B158EB">
        <w:t xml:space="preserve">x you choose (for example, </w:t>
      </w:r>
      <w:r w:rsidR="00854565">
        <w:t>Husky</w:t>
      </w:r>
      <w:r>
        <w:t xml:space="preserve">) becomes the name of that class. </w:t>
      </w:r>
    </w:p>
    <w:p w14:paraId="66BAB110" w14:textId="77777777" w:rsidR="00851B2E" w:rsidRDefault="00851B2E" w:rsidP="00EE671E">
      <w:pPr>
        <w:pStyle w:val="NormalWeb"/>
        <w:numPr>
          <w:ilvl w:val="1"/>
          <w:numId w:val="29"/>
        </w:numPr>
        <w:spacing w:after="100" w:afterAutospacing="1"/>
      </w:pPr>
      <w:r>
        <w:t xml:space="preserve">Modify the location of the </w:t>
      </w:r>
      <w:r>
        <w:rPr>
          <w:rStyle w:val="HTMLCode"/>
        </w:rPr>
        <w:t>{class}_positive_examples</w:t>
      </w:r>
      <w:r>
        <w:t xml:space="preserve"> to point to where you saved the .zip files. </w:t>
      </w:r>
    </w:p>
    <w:p w14:paraId="2327AA07" w14:textId="094B897C" w:rsidR="00851B2E" w:rsidRPr="007D7CAB" w:rsidRDefault="007D7CAB" w:rsidP="00851B2E">
      <w:pPr>
        <w:pStyle w:val="HTMLPreformatted"/>
        <w:ind w:left="720"/>
        <w:rPr>
          <w:sz w:val="18"/>
          <w:szCs w:val="18"/>
        </w:rPr>
      </w:pPr>
      <w:r w:rsidRPr="007D7CAB">
        <w:rPr>
          <w:rStyle w:val="HTMLCode"/>
          <w:sz w:val="18"/>
          <w:szCs w:val="18"/>
        </w:rPr>
        <w:t>curl -X POST -F "beagle_positive_examples=@Beagle.zip" -F "husky_positive_examples=@Husky.zip" -F "goldenretriever_positive_examples=@GoldenRetriever.zip" -F "negative_examples=@Cats.zip" -F "name=dogs" "https://gateway-a.watsonplatform.net/visual-recognition/api/v3/classifiers?api_key=c21cff20d4f0d6f7f27782b4751bc1714dbf51b3&amp;version=2016-05-20"</w:t>
      </w:r>
    </w:p>
    <w:p w14:paraId="43B281A5" w14:textId="77777777" w:rsidR="00851B2E" w:rsidRDefault="00851B2E" w:rsidP="00851B2E">
      <w:pPr>
        <w:pStyle w:val="NormalWeb"/>
        <w:ind w:left="720"/>
      </w:pPr>
      <w:r>
        <w:t>The response includes a new classifier ID and status. For example:</w:t>
      </w:r>
    </w:p>
    <w:p w14:paraId="3A554259" w14:textId="64873DFC" w:rsidR="00851B2E" w:rsidRDefault="0092334A" w:rsidP="007D7CAB">
      <w:pPr>
        <w:pStyle w:val="NormalWeb"/>
        <w:ind w:left="720"/>
      </w:pPr>
      <w:r>
        <w:rPr>
          <w:noProof/>
        </w:rPr>
        <w:drawing>
          <wp:inline distT="0" distB="0" distL="0" distR="0" wp14:anchorId="45D81462" wp14:editId="564091C3">
            <wp:extent cx="5802019" cy="2761307"/>
            <wp:effectExtent l="0" t="0" r="0" b="762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03382" cy="2761956"/>
                    </a:xfrm>
                    <a:prstGeom prst="rect">
                      <a:avLst/>
                    </a:prstGeom>
                    <a:noFill/>
                    <a:ln>
                      <a:noFill/>
                    </a:ln>
                  </pic:spPr>
                </pic:pic>
              </a:graphicData>
            </a:graphic>
          </wp:inline>
        </w:drawing>
      </w:r>
    </w:p>
    <w:p w14:paraId="73DF1CAE" w14:textId="77777777" w:rsidR="00851B2E" w:rsidRDefault="00851B2E" w:rsidP="00851B2E">
      <w:pPr>
        <w:pStyle w:val="NormalWeb"/>
        <w:ind w:left="720"/>
      </w:pPr>
      <w:r>
        <w:t>Training begins immediately and must finish before you can query the classifier.</w:t>
      </w:r>
    </w:p>
    <w:p w14:paraId="62C9CB8B" w14:textId="77777777" w:rsidR="00854565" w:rsidRDefault="00854565" w:rsidP="00851B2E">
      <w:pPr>
        <w:pStyle w:val="NormalWeb"/>
        <w:ind w:left="720"/>
      </w:pPr>
    </w:p>
    <w:p w14:paraId="72927DE4" w14:textId="77777777" w:rsidR="00854565" w:rsidRDefault="00854565" w:rsidP="00851B2E">
      <w:pPr>
        <w:pStyle w:val="NormalWeb"/>
        <w:ind w:left="720"/>
      </w:pPr>
    </w:p>
    <w:p w14:paraId="78F49154" w14:textId="77777777" w:rsidR="00854565" w:rsidRDefault="00854565" w:rsidP="00851B2E">
      <w:pPr>
        <w:pStyle w:val="NormalWeb"/>
        <w:ind w:left="720"/>
      </w:pPr>
    </w:p>
    <w:p w14:paraId="515C42EF" w14:textId="77777777" w:rsidR="00851B2E" w:rsidRDefault="00851B2E" w:rsidP="00EE671E">
      <w:pPr>
        <w:pStyle w:val="NormalWeb"/>
        <w:numPr>
          <w:ilvl w:val="0"/>
          <w:numId w:val="29"/>
        </w:numPr>
        <w:spacing w:after="100" w:afterAutospacing="1"/>
      </w:pPr>
      <w:r>
        <w:t xml:space="preserve">Check the training status periodically until you see a status of "ready": </w:t>
      </w:r>
    </w:p>
    <w:p w14:paraId="5B80B140" w14:textId="77777777" w:rsidR="00851B2E" w:rsidRDefault="00851B2E" w:rsidP="00EE671E">
      <w:pPr>
        <w:pStyle w:val="NormalWeb"/>
        <w:numPr>
          <w:ilvl w:val="1"/>
          <w:numId w:val="29"/>
        </w:numPr>
        <w:spacing w:after="100" w:afterAutospacing="1"/>
      </w:pPr>
      <w:r>
        <w:t xml:space="preserve">Issue a </w:t>
      </w:r>
      <w:r>
        <w:rPr>
          <w:rStyle w:val="HTMLCode"/>
        </w:rPr>
        <w:t>GET /classifiers/{classifier_id}</w:t>
      </w:r>
      <w:r>
        <w:t xml:space="preserve"> call to retrieve the status of the classifier. In the following example, replace </w:t>
      </w:r>
      <w:r>
        <w:rPr>
          <w:rStyle w:val="HTMLCode"/>
        </w:rPr>
        <w:t>{api-key}</w:t>
      </w:r>
      <w:r>
        <w:t xml:space="preserve"> and </w:t>
      </w:r>
      <w:r>
        <w:rPr>
          <w:rStyle w:val="HTMLCode"/>
        </w:rPr>
        <w:t>{classifier_id}</w:t>
      </w:r>
      <w:r>
        <w:t xml:space="preserve"> with your information:</w:t>
      </w:r>
    </w:p>
    <w:p w14:paraId="731CC9B3" w14:textId="668EC984" w:rsidR="00851B2E" w:rsidRPr="00674FCE" w:rsidRDefault="00674FCE" w:rsidP="00851B2E">
      <w:pPr>
        <w:pStyle w:val="HTMLPreformatted"/>
        <w:ind w:left="720"/>
        <w:rPr>
          <w:rStyle w:val="HTMLCode"/>
          <w:rFonts w:ascii="Courier New" w:hAnsi="Courier New" w:cs="Courier New"/>
          <w:sz w:val="18"/>
          <w:szCs w:val="18"/>
        </w:rPr>
      </w:pPr>
      <w:r w:rsidRPr="00674FCE">
        <w:rPr>
          <w:rStyle w:val="HTMLCode"/>
          <w:rFonts w:ascii="Courier New" w:hAnsi="Courier New" w:cs="Courier New"/>
          <w:sz w:val="18"/>
          <w:szCs w:val="18"/>
        </w:rPr>
        <w:t>curl -X GET "https://gateway-a.watsonplatform.net/visual-recognition/api/v3/classifiers/dogs_176533402?api_key=c21cff20d4f0d6f7f27782b4751bc1714dbf51b3&amp;version=2016-05-20"</w:t>
      </w:r>
    </w:p>
    <w:p w14:paraId="0624BC63" w14:textId="77777777" w:rsidR="00674FCE" w:rsidRDefault="00674FCE" w:rsidP="00851B2E">
      <w:pPr>
        <w:pStyle w:val="HTMLPreformatted"/>
        <w:ind w:left="720"/>
        <w:rPr>
          <w:rStyle w:val="HTMLCode"/>
        </w:rPr>
      </w:pPr>
    </w:p>
    <w:p w14:paraId="3272D5FC" w14:textId="77777777" w:rsidR="00073C46" w:rsidRDefault="00073C46" w:rsidP="00851B2E">
      <w:pPr>
        <w:pStyle w:val="HTMLPreformatted"/>
        <w:ind w:left="720"/>
        <w:rPr>
          <w:rStyle w:val="HTMLCode"/>
        </w:rPr>
      </w:pPr>
    </w:p>
    <w:p w14:paraId="7A87E50F" w14:textId="77777777" w:rsidR="00073C46" w:rsidRDefault="00073C46" w:rsidP="00851B2E">
      <w:pPr>
        <w:pStyle w:val="HTMLPreformatted"/>
        <w:ind w:left="720"/>
      </w:pPr>
      <w:r>
        <w:rPr>
          <w:noProof/>
        </w:rPr>
        <w:drawing>
          <wp:inline distT="0" distB="0" distL="0" distR="0" wp14:anchorId="52424C58" wp14:editId="5477B757">
            <wp:extent cx="5943600" cy="2054603"/>
            <wp:effectExtent l="0" t="0" r="0" b="3175"/>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054603"/>
                    </a:xfrm>
                    <a:prstGeom prst="rect">
                      <a:avLst/>
                    </a:prstGeom>
                    <a:noFill/>
                    <a:ln>
                      <a:noFill/>
                    </a:ln>
                  </pic:spPr>
                </pic:pic>
              </a:graphicData>
            </a:graphic>
          </wp:inline>
        </w:drawing>
      </w:r>
    </w:p>
    <w:p w14:paraId="4A6B5959" w14:textId="4275A293" w:rsidR="00851B2E" w:rsidRDefault="007D7CAB" w:rsidP="00674FCE">
      <w:pPr>
        <w:pStyle w:val="Heading1"/>
      </w:pPr>
      <w:r>
        <w:t>Task</w:t>
      </w:r>
      <w:r w:rsidR="00851B2E">
        <w:t xml:space="preserve"> 6: Classifying an image with a custom classifier</w:t>
      </w:r>
    </w:p>
    <w:p w14:paraId="134F9090" w14:textId="77777777" w:rsidR="00851B2E" w:rsidRDefault="00851B2E" w:rsidP="00851B2E">
      <w:pPr>
        <w:pStyle w:val="NormalWeb"/>
      </w:pPr>
      <w:r>
        <w:t xml:space="preserve">When the new classifier completes training, you can call it to see how it performs. </w:t>
      </w:r>
    </w:p>
    <w:p w14:paraId="6E69A6FF" w14:textId="77777777" w:rsidR="00851B2E" w:rsidRDefault="00851B2E" w:rsidP="00EE671E">
      <w:pPr>
        <w:pStyle w:val="NormalWeb"/>
        <w:numPr>
          <w:ilvl w:val="0"/>
          <w:numId w:val="30"/>
        </w:numPr>
        <w:spacing w:after="100" w:afterAutospacing="1"/>
      </w:pPr>
      <w:r>
        <w:t xml:space="preserve">Create a JSON file called "myparams.json" that includes the parameters for your call, such as the </w:t>
      </w:r>
      <w:r>
        <w:rPr>
          <w:rStyle w:val="HTMLCode"/>
        </w:rPr>
        <w:t>classifier_id</w:t>
      </w:r>
      <w:r>
        <w:t xml:space="preserve"> of your new classifier and the built-in classifier. A simple JSON file might look like the following: </w:t>
      </w:r>
    </w:p>
    <w:p w14:paraId="6C483FEB" w14:textId="15A38B78" w:rsidR="00674FCE" w:rsidRPr="00674FCE" w:rsidRDefault="00674FCE" w:rsidP="00851B2E">
      <w:pPr>
        <w:pStyle w:val="HTMLPreformatted"/>
        <w:ind w:left="720"/>
        <w:rPr>
          <w:rStyle w:val="HTMLCode"/>
          <w:rFonts w:ascii="Courier New" w:hAnsi="Courier New" w:cs="Courier New"/>
          <w:sz w:val="18"/>
          <w:szCs w:val="18"/>
        </w:rPr>
      </w:pPr>
      <w:r w:rsidRPr="00674FCE">
        <w:rPr>
          <w:rStyle w:val="HTMLCode"/>
          <w:rFonts w:ascii="Courier New" w:hAnsi="Courier New" w:cs="Courier New"/>
          <w:sz w:val="18"/>
          <w:szCs w:val="18"/>
        </w:rPr>
        <w:t>{</w:t>
      </w:r>
    </w:p>
    <w:p w14:paraId="005AE7BD" w14:textId="3E2A277A" w:rsidR="00674FCE" w:rsidRPr="00674FCE" w:rsidRDefault="00674FCE" w:rsidP="00851B2E">
      <w:pPr>
        <w:pStyle w:val="HTMLPreformatted"/>
        <w:ind w:left="720"/>
        <w:rPr>
          <w:rStyle w:val="HTMLCode"/>
          <w:rFonts w:ascii="Courier New" w:hAnsi="Courier New" w:cs="Courier New"/>
          <w:sz w:val="18"/>
          <w:szCs w:val="18"/>
        </w:rPr>
      </w:pPr>
      <w:r w:rsidRPr="00674FCE">
        <w:rPr>
          <w:rStyle w:val="HTMLCode"/>
          <w:rFonts w:ascii="Courier New" w:hAnsi="Courier New" w:cs="Courier New"/>
          <w:sz w:val="18"/>
          <w:szCs w:val="18"/>
        </w:rPr>
        <w:t xml:space="preserve">     </w:t>
      </w:r>
      <w:r w:rsidR="00851B2E" w:rsidRPr="00674FCE">
        <w:rPr>
          <w:rStyle w:val="HTMLCode"/>
          <w:rFonts w:ascii="Courier New" w:hAnsi="Courier New" w:cs="Courier New"/>
          <w:sz w:val="18"/>
          <w:szCs w:val="18"/>
        </w:rPr>
        <w:t xml:space="preserve">"classifier_ids": ["dogs_1941945966", "default"]  </w:t>
      </w:r>
    </w:p>
    <w:p w14:paraId="663877CD" w14:textId="3A78DC15" w:rsidR="00851B2E" w:rsidRDefault="00851B2E" w:rsidP="00851B2E">
      <w:pPr>
        <w:pStyle w:val="HTMLPreformatted"/>
        <w:ind w:left="720"/>
      </w:pPr>
      <w:r w:rsidRPr="00674FCE">
        <w:rPr>
          <w:rStyle w:val="HTMLCode"/>
          <w:rFonts w:ascii="Courier New" w:hAnsi="Courier New" w:cs="Courier New"/>
          <w:sz w:val="18"/>
          <w:szCs w:val="18"/>
        </w:rPr>
        <w:t>}</w:t>
      </w:r>
    </w:p>
    <w:p w14:paraId="1F58D45B" w14:textId="28151027" w:rsidR="00851B2E" w:rsidRDefault="00851B2E" w:rsidP="00EE671E">
      <w:pPr>
        <w:pStyle w:val="NormalWeb"/>
        <w:numPr>
          <w:ilvl w:val="0"/>
          <w:numId w:val="30"/>
        </w:numPr>
        <w:spacing w:after="100" w:afterAutospacing="1"/>
      </w:pPr>
      <w:r>
        <w:t xml:space="preserve">Use the </w:t>
      </w:r>
      <w:r>
        <w:rPr>
          <w:rStyle w:val="HTMLCode"/>
        </w:rPr>
        <w:t>POST /v3/classify</w:t>
      </w:r>
      <w:r>
        <w:t xml:space="preserve"> method to test your custom classifier. The following example uploads the image </w:t>
      </w:r>
      <w:hyperlink r:id="rId32" w:history="1">
        <w:r>
          <w:rPr>
            <w:rStyle w:val="Hyperlink"/>
          </w:rPr>
          <w:t>dogs.jpg</w:t>
        </w:r>
      </w:hyperlink>
      <w:r>
        <w:t xml:space="preserve"> and classifies it against the "fruits" classifier. </w:t>
      </w:r>
    </w:p>
    <w:p w14:paraId="2DD77B94" w14:textId="0A8DFAA5" w:rsidR="00851B2E" w:rsidRDefault="00851B2E" w:rsidP="00EE671E">
      <w:pPr>
        <w:pStyle w:val="NormalWeb"/>
        <w:numPr>
          <w:ilvl w:val="1"/>
          <w:numId w:val="30"/>
        </w:numPr>
        <w:spacing w:after="100" w:afterAutospacing="1"/>
      </w:pPr>
      <w:r>
        <w:t xml:space="preserve">Replace </w:t>
      </w:r>
      <w:r>
        <w:rPr>
          <w:rStyle w:val="HTMLCode"/>
        </w:rPr>
        <w:t>{api-key}</w:t>
      </w:r>
      <w:r>
        <w:t xml:space="preserve"> with the service credentials you copied in the first </w:t>
      </w:r>
      <w:r w:rsidR="007D7CAB">
        <w:t>Task</w:t>
      </w:r>
      <w:r>
        <w:t xml:space="preserve">. </w:t>
      </w:r>
    </w:p>
    <w:p w14:paraId="3EACB269" w14:textId="77777777" w:rsidR="00851B2E" w:rsidRDefault="00851B2E" w:rsidP="00EE671E">
      <w:pPr>
        <w:pStyle w:val="NormalWeb"/>
        <w:numPr>
          <w:ilvl w:val="1"/>
          <w:numId w:val="30"/>
        </w:numPr>
        <w:spacing w:after="100" w:afterAutospacing="1"/>
      </w:pPr>
      <w:r>
        <w:t xml:space="preserve">To classify against built-in classes, omit the </w:t>
      </w:r>
      <w:r>
        <w:rPr>
          <w:rStyle w:val="HTMLCode"/>
        </w:rPr>
        <w:t>parameters</w:t>
      </w:r>
      <w:r>
        <w:t xml:space="preserve"> parameter.</w:t>
      </w:r>
    </w:p>
    <w:p w14:paraId="0245313A" w14:textId="3AB5D20E" w:rsidR="00851B2E" w:rsidRPr="00674FCE" w:rsidRDefault="00674FCE" w:rsidP="00851B2E">
      <w:pPr>
        <w:pStyle w:val="HTMLPreformatted"/>
        <w:ind w:left="720"/>
        <w:rPr>
          <w:rStyle w:val="HTMLCode"/>
          <w:rFonts w:ascii="Courier New" w:hAnsi="Courier New" w:cs="Courier New"/>
          <w:sz w:val="18"/>
          <w:szCs w:val="18"/>
        </w:rPr>
      </w:pPr>
      <w:r w:rsidRPr="00674FCE">
        <w:rPr>
          <w:rStyle w:val="HTMLCode"/>
          <w:rFonts w:ascii="Courier New" w:hAnsi="Courier New" w:cs="Courier New"/>
          <w:sz w:val="18"/>
          <w:szCs w:val="18"/>
        </w:rPr>
        <w:t>curl -X POST -F "images_file=@dogs.jpg" -F "parameters=@myparams.json" "https://gateway-a.watsonplatform.net/visual-recognition/api/v3/classify?api_key=c21cff20d4f0d6f7f27782b4751bc1714dbf51b3&amp;version=2016-05-20"</w:t>
      </w:r>
    </w:p>
    <w:p w14:paraId="337E31B2" w14:textId="77777777" w:rsidR="00851B2E" w:rsidRDefault="00851B2E" w:rsidP="00674FCE">
      <w:pPr>
        <w:pStyle w:val="NormalWeb"/>
      </w:pPr>
      <w:r>
        <w:t xml:space="preserve">The API returns a response that includes classifiers, their classes, and a score for each. Scores range from 0 â€“ 1, with a higher score indicating greater correlation. The </w:t>
      </w:r>
      <w:r>
        <w:rPr>
          <w:rStyle w:val="HTMLCode"/>
        </w:rPr>
        <w:t>/v3/classify</w:t>
      </w:r>
      <w:r>
        <w:t xml:space="preserve"> calls omit low-scoring classes by default if high scoring classes are identified. You can set a minimum score to display by specifying a floating point value for the </w:t>
      </w:r>
      <w:r>
        <w:rPr>
          <w:rStyle w:val="HTMLCode"/>
        </w:rPr>
        <w:t>threshold</w:t>
      </w:r>
      <w:r>
        <w:t xml:space="preserve"> parameter in your call. </w:t>
      </w:r>
    </w:p>
    <w:p w14:paraId="0B455947" w14:textId="77777777" w:rsidR="00073C46" w:rsidRDefault="00073C46" w:rsidP="00851B2E">
      <w:pPr>
        <w:pStyle w:val="NormalWeb"/>
        <w:ind w:left="720"/>
      </w:pPr>
    </w:p>
    <w:p w14:paraId="5EC8AC09" w14:textId="3AD1BBA5" w:rsidR="00851B2E" w:rsidRDefault="00073C46" w:rsidP="002F2F98">
      <w:pPr>
        <w:pStyle w:val="NormalWeb"/>
        <w:ind w:left="720"/>
      </w:pPr>
      <w:r>
        <w:rPr>
          <w:noProof/>
        </w:rPr>
        <w:drawing>
          <wp:inline distT="0" distB="0" distL="0" distR="0" wp14:anchorId="0FC1699D" wp14:editId="09FD59D2">
            <wp:extent cx="4954823" cy="5450305"/>
            <wp:effectExtent l="0" t="0" r="0" b="10795"/>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54823" cy="5450305"/>
                    </a:xfrm>
                    <a:prstGeom prst="rect">
                      <a:avLst/>
                    </a:prstGeom>
                    <a:noFill/>
                    <a:ln>
                      <a:noFill/>
                    </a:ln>
                  </pic:spPr>
                </pic:pic>
              </a:graphicData>
            </a:graphic>
          </wp:inline>
        </w:drawing>
      </w:r>
    </w:p>
    <w:p w14:paraId="537CC13E" w14:textId="77777777" w:rsidR="00851B2E" w:rsidRDefault="00851B2E" w:rsidP="00EE671E">
      <w:pPr>
        <w:pStyle w:val="NormalWeb"/>
        <w:numPr>
          <w:ilvl w:val="0"/>
          <w:numId w:val="30"/>
        </w:numPr>
        <w:spacing w:after="100" w:afterAutospacing="1"/>
      </w:pPr>
      <w:r>
        <w:t>Review your results.</w:t>
      </w:r>
    </w:p>
    <w:p w14:paraId="740E378B" w14:textId="77777777" w:rsidR="00851B2E" w:rsidRDefault="00851B2E" w:rsidP="00851B2E">
      <w:pPr>
        <w:pStyle w:val="NormalWeb"/>
      </w:pPr>
      <w:r>
        <w:t>You're done! You created, trained, and queried a custom classifier with the Visual Recognition service.</w:t>
      </w:r>
    </w:p>
    <w:p w14:paraId="6075CF66" w14:textId="77777777" w:rsidR="00851B2E" w:rsidRDefault="00851B2E" w:rsidP="00674FCE">
      <w:pPr>
        <w:pStyle w:val="Heading2"/>
      </w:pPr>
      <w:r>
        <w:t>Deleting your custom classifier</w:t>
      </w:r>
    </w:p>
    <w:p w14:paraId="22A2584B" w14:textId="77777777" w:rsidR="00851B2E" w:rsidRDefault="00851B2E" w:rsidP="00851B2E">
      <w:pPr>
        <w:pStyle w:val="NormalWeb"/>
      </w:pPr>
      <w:r>
        <w:t xml:space="preserve">You might want to delete your custom classifier to begin developing your application with a clean instance. Or, because retraining classifiers is not possible at this time, you might want to delete your classifier, tweak your training data, and create a new one. </w:t>
      </w:r>
    </w:p>
    <w:p w14:paraId="4921FFB9" w14:textId="77777777" w:rsidR="00851B2E" w:rsidRDefault="00851B2E" w:rsidP="00851B2E">
      <w:pPr>
        <w:pStyle w:val="NormalWeb"/>
      </w:pPr>
      <w:r>
        <w:t xml:space="preserve">To delete the classifier, call the </w:t>
      </w:r>
      <w:r>
        <w:rPr>
          <w:rStyle w:val="HTMLCode"/>
        </w:rPr>
        <w:t>DELETE /v3/classifiers/{classifier_id}</w:t>
      </w:r>
      <w:r>
        <w:t xml:space="preserve"> method. </w:t>
      </w:r>
    </w:p>
    <w:p w14:paraId="385C4B2D" w14:textId="77777777" w:rsidR="00851B2E" w:rsidRDefault="00851B2E" w:rsidP="00851B2E">
      <w:pPr>
        <w:pStyle w:val="NormalWeb"/>
      </w:pPr>
      <w:r>
        <w:t xml:space="preserve">Issue the following cURL command to delete the classifier. Replace </w:t>
      </w:r>
      <w:r>
        <w:rPr>
          <w:rStyle w:val="HTMLCode"/>
        </w:rPr>
        <w:t>{api_key)</w:t>
      </w:r>
      <w:r>
        <w:t xml:space="preserve"> with your information. Include the </w:t>
      </w:r>
      <w:r>
        <w:rPr>
          <w:rStyle w:val="HTMLCode"/>
        </w:rPr>
        <w:t>classifier_id</w:t>
      </w:r>
      <w:r>
        <w:t xml:space="preserve"> for the classifier you want to delete: </w:t>
      </w:r>
    </w:p>
    <w:p w14:paraId="47BCD790" w14:textId="3A041EE6" w:rsidR="00851B2E" w:rsidRPr="00674FCE" w:rsidRDefault="00851B2E" w:rsidP="00851B2E">
      <w:pPr>
        <w:pStyle w:val="HTMLPreformatted"/>
        <w:rPr>
          <w:rFonts w:ascii="Courier New" w:hAnsi="Courier New" w:cs="Courier New"/>
          <w:sz w:val="18"/>
          <w:szCs w:val="18"/>
        </w:rPr>
      </w:pPr>
      <w:r w:rsidRPr="00674FCE">
        <w:rPr>
          <w:rStyle w:val="HTMLCode"/>
          <w:rFonts w:ascii="Courier New" w:hAnsi="Courier New" w:cs="Courier New"/>
          <w:sz w:val="18"/>
          <w:szCs w:val="18"/>
        </w:rPr>
        <w:t>curl -X DELETE "https://gateway-a.watsonplatform.net/visual-recognition/api/v3/class</w:t>
      </w:r>
      <w:r w:rsidR="00B158EB">
        <w:rPr>
          <w:rStyle w:val="HTMLCode"/>
          <w:rFonts w:ascii="Courier New" w:hAnsi="Courier New" w:cs="Courier New"/>
          <w:sz w:val="18"/>
          <w:szCs w:val="18"/>
        </w:rPr>
        <w:t>ifiers/{classifier_id}?api_key=&lt;api-key&gt;</w:t>
      </w:r>
      <w:r w:rsidRPr="00674FCE">
        <w:rPr>
          <w:rStyle w:val="HTMLCode"/>
          <w:rFonts w:ascii="Courier New" w:hAnsi="Courier New" w:cs="Courier New"/>
          <w:sz w:val="18"/>
          <w:szCs w:val="18"/>
        </w:rPr>
        <w:t>&amp;version=2016-05-20"</w:t>
      </w:r>
    </w:p>
    <w:p w14:paraId="32A67D77" w14:textId="794F998E" w:rsidR="00851B2E" w:rsidRDefault="00B158EB" w:rsidP="00B158EB">
      <w:pPr>
        <w:pStyle w:val="Heading1"/>
      </w:pPr>
      <w:r>
        <w:t>Task 7: Training your custom images</w:t>
      </w:r>
    </w:p>
    <w:p w14:paraId="7DC2D405" w14:textId="1C27059E" w:rsidR="00B158EB" w:rsidRDefault="00073CC7" w:rsidP="00B158EB">
      <w:pPr>
        <w:pStyle w:val="BodyText"/>
        <w:rPr>
          <w:rStyle w:val="Hyperlink"/>
        </w:rPr>
      </w:pPr>
      <w:r>
        <w:t xml:space="preserve">To get started you can use </w:t>
      </w:r>
      <w:r w:rsidR="00DA6FDE">
        <w:t xml:space="preserve">the work that Chris Madison from IBM has done and you can find further details on it in this link: </w:t>
      </w:r>
      <w:hyperlink r:id="rId34" w:history="1">
        <w:r w:rsidR="00DA6FDE" w:rsidRPr="00F230BA">
          <w:rPr>
            <w:rStyle w:val="Hyperlink"/>
          </w:rPr>
          <w:t>https://cmadison.me/</w:t>
        </w:r>
      </w:hyperlink>
      <w:r w:rsidR="00B362D8">
        <w:rPr>
          <w:rStyle w:val="Hyperlink"/>
        </w:rPr>
        <w:t xml:space="preserve"> and you can find his images here: </w:t>
      </w:r>
      <w:hyperlink r:id="rId35" w:history="1">
        <w:r w:rsidR="00B362D8" w:rsidRPr="00B362D8">
          <w:rPr>
            <w:rStyle w:val="Hyperlink"/>
          </w:rPr>
          <w:t>https://github.com/tankcdr/blog-tanks-visual_recognition</w:t>
        </w:r>
      </w:hyperlink>
    </w:p>
    <w:p w14:paraId="200F4B21" w14:textId="7A667AE6" w:rsidR="00073CC7" w:rsidRDefault="00073CC7" w:rsidP="00B158EB">
      <w:pPr>
        <w:pStyle w:val="BodyText"/>
      </w:pPr>
      <w:r>
        <w:rPr>
          <w:rStyle w:val="Hyperlink"/>
        </w:rPr>
        <w:t xml:space="preserve">Bear in mind that at the time that Chris wrote his blog, we were using basic </w:t>
      </w:r>
      <w:proofErr w:type="spellStart"/>
      <w:r>
        <w:rPr>
          <w:rStyle w:val="Hyperlink"/>
        </w:rPr>
        <w:t>auth</w:t>
      </w:r>
      <w:proofErr w:type="spellEnd"/>
      <w:r>
        <w:rPr>
          <w:rStyle w:val="Hyperlink"/>
        </w:rPr>
        <w:t xml:space="preserve"> (</w:t>
      </w:r>
      <w:proofErr w:type="spellStart"/>
      <w:r>
        <w:rPr>
          <w:rStyle w:val="Hyperlink"/>
        </w:rPr>
        <w:t>URL+username+password</w:t>
      </w:r>
      <w:proofErr w:type="spellEnd"/>
      <w:r>
        <w:rPr>
          <w:rStyle w:val="Hyperlink"/>
        </w:rPr>
        <w:t>) instead of a key to make API calls. With the new release of Image Recognition app, we use a single API key. So use the code from above and images from Chris.</w:t>
      </w:r>
    </w:p>
    <w:p w14:paraId="6DD3B34F" w14:textId="45D79346" w:rsidR="00DA6FDE" w:rsidRDefault="00DA6FDE" w:rsidP="00B158EB">
      <w:pPr>
        <w:pStyle w:val="BodyText"/>
      </w:pPr>
      <w:r>
        <w:t>In the meantime, in this section, without guiding you step by step, draws from your work thus far and invites you to custom train your own images. Of course, all responses are in JSON format. UI design and working with DoJo is not part of this workshop.</w:t>
      </w:r>
    </w:p>
    <w:p w14:paraId="6F2CD540" w14:textId="58870EC2" w:rsidR="00DA6FDE" w:rsidRDefault="00DA6FDE" w:rsidP="00B158EB">
      <w:pPr>
        <w:pStyle w:val="BodyText"/>
      </w:pPr>
      <w:r>
        <w:t>Notice that Chris has about 50 images per folder: each folder contains images of tanks. So conceivably you can provide your own images compressed in a zip file. Please note the guidelines of image preparation as stated in the beginning of this guide.</w:t>
      </w:r>
    </w:p>
    <w:p w14:paraId="504E0696" w14:textId="57E6BF3D" w:rsidR="00DA6FDE" w:rsidRDefault="00DA6FDE" w:rsidP="00B158EB">
      <w:pPr>
        <w:pStyle w:val="BodyText"/>
      </w:pPr>
      <w:r>
        <w:t>There is yet a third folder that Chris has named: test. After you have trained the classifier, one group of tanks being positive and another group being negative, then you upload a very similar looking tank from the test folder and it should identify it as the proper tank (or not).</w:t>
      </w:r>
    </w:p>
    <w:p w14:paraId="5C5F87BA" w14:textId="146F7725" w:rsidR="00DA6FDE" w:rsidRDefault="00DA6FDE" w:rsidP="00B158EB">
      <w:pPr>
        <w:pStyle w:val="BodyText"/>
      </w:pPr>
      <w:r>
        <w:t xml:space="preserve">You then reverse the positive and negative </w:t>
      </w:r>
      <w:r w:rsidR="00190D06">
        <w:t>assumptions and see how well it identifies other similar looking tanks.</w:t>
      </w:r>
    </w:p>
    <w:p w14:paraId="133A877B" w14:textId="1FDEA399" w:rsidR="00190D06" w:rsidRDefault="00190D06" w:rsidP="00B158EB">
      <w:pPr>
        <w:pStyle w:val="BodyText"/>
      </w:pPr>
      <w:r>
        <w:t>Basically, you have to perform Task 5 and Task 6, creating two distinct classifiers. Typically you would assign the classifier name to be type of images that are positive.</w:t>
      </w:r>
    </w:p>
    <w:p w14:paraId="476C46A3" w14:textId="550EB5A1" w:rsidR="00190D06" w:rsidRDefault="00190D06" w:rsidP="00B158EB">
      <w:pPr>
        <w:pStyle w:val="BodyText"/>
      </w:pPr>
      <w:r>
        <w:t>Enjoy this section, since it is all about your images!</w:t>
      </w:r>
    </w:p>
    <w:p w14:paraId="5C3BC5E2" w14:textId="77777777" w:rsidR="00DA6FDE" w:rsidRDefault="00DA6FDE" w:rsidP="00B158EB">
      <w:pPr>
        <w:pStyle w:val="BodyText"/>
      </w:pPr>
    </w:p>
    <w:p w14:paraId="5CB34896" w14:textId="77777777" w:rsidR="00DA6FDE" w:rsidRPr="00B158EB" w:rsidRDefault="00DA6FDE" w:rsidP="00B158EB">
      <w:pPr>
        <w:pStyle w:val="BodyText"/>
      </w:pPr>
    </w:p>
    <w:p w14:paraId="64CBCBA0" w14:textId="77777777" w:rsidR="00B158EB" w:rsidRDefault="00B158EB">
      <w:pPr>
        <w:pStyle w:val="BodyText"/>
      </w:pPr>
    </w:p>
    <w:p w14:paraId="38280304" w14:textId="77777777" w:rsidR="00851B2E" w:rsidRDefault="00851B2E">
      <w:pPr>
        <w:pStyle w:val="BodyText"/>
      </w:pPr>
    </w:p>
    <w:p w14:paraId="7208808C" w14:textId="77777777" w:rsidR="00851B2E" w:rsidRDefault="00851B2E">
      <w:pPr>
        <w:pStyle w:val="BodyText"/>
      </w:pPr>
    </w:p>
    <w:p w14:paraId="4B3881BB" w14:textId="77777777" w:rsidR="00851B2E" w:rsidRDefault="00851B2E">
      <w:pPr>
        <w:pStyle w:val="BodyText"/>
      </w:pPr>
    </w:p>
    <w:sectPr w:rsidR="00851B2E" w:rsidSect="00B158EB">
      <w:pgSz w:w="12240" w:h="15840"/>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1397A" w14:textId="77777777" w:rsidR="008E56E4" w:rsidRDefault="008E56E4">
      <w:pPr>
        <w:spacing w:after="0" w:line="240" w:lineRule="auto"/>
      </w:pPr>
      <w:r>
        <w:separator/>
      </w:r>
    </w:p>
  </w:endnote>
  <w:endnote w:type="continuationSeparator" w:id="0">
    <w:p w14:paraId="30F2BA7E" w14:textId="77777777" w:rsidR="008E56E4" w:rsidRDefault="008E5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ArialMT">
    <w:charset w:val="00"/>
    <w:family w:val="swiss"/>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31A77C" w14:textId="77777777" w:rsidR="008E56E4" w:rsidRDefault="008E56E4">
      <w:pPr>
        <w:spacing w:after="0" w:line="240" w:lineRule="auto"/>
      </w:pPr>
      <w:r>
        <w:separator/>
      </w:r>
    </w:p>
  </w:footnote>
  <w:footnote w:type="continuationSeparator" w:id="0">
    <w:p w14:paraId="27911283" w14:textId="77777777" w:rsidR="008E56E4" w:rsidRDefault="008E56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A00D270"/>
    <w:lvl w:ilvl="0">
      <w:start w:val="1"/>
      <w:numFmt w:val="lowerLetter"/>
      <w:lvlText w:val="%1)"/>
      <w:lvlJc w:val="left"/>
      <w:pPr>
        <w:ind w:left="360" w:hanging="36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3"/>
    <w:multiLevelType w:val="multilevel"/>
    <w:tmpl w:val="7820F7FE"/>
    <w:name w:val="WW8Num3"/>
    <w:lvl w:ilvl="0">
      <w:start w:val="1"/>
      <w:numFmt w:val="decimal"/>
      <w:lvlText w:val="%1."/>
      <w:lvlJc w:val="left"/>
      <w:pPr>
        <w:tabs>
          <w:tab w:val="num" w:pos="720"/>
        </w:tabs>
        <w:ind w:left="720" w:hanging="360"/>
      </w:pPr>
      <w:rPr>
        <w:rFonts w:ascii="Times New Roman" w:eastAsia="ArialMT" w:hAnsi="Times New Roman" w:cs="Times New Roman"/>
        <w:sz w:val="22"/>
        <w:szCs w:val="22"/>
      </w:rPr>
    </w:lvl>
    <w:lvl w:ilvl="1">
      <w:start w:val="1"/>
      <w:numFmt w:val="decimal"/>
      <w:lvlText w:val="%2."/>
      <w:lvlJc w:val="left"/>
      <w:pPr>
        <w:tabs>
          <w:tab w:val="num" w:pos="1080"/>
        </w:tabs>
        <w:ind w:left="1080" w:hanging="360"/>
      </w:pPr>
      <w:rPr>
        <w:rFonts w:cs="Times New Roman"/>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80106CFA"/>
    <w:name w:val="WW8Num4"/>
    <w:lvl w:ilvl="0">
      <w:start w:val="1"/>
      <w:numFmt w:val="decimal"/>
      <w:lvlText w:val="%1."/>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rPr>
        <w:rFonts w:ascii="Times New Roman" w:hAnsi="Times New Roman" w:cs="Times New Roman"/>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47A04C2A"/>
    <w:name w:val="WW8Num5"/>
    <w:lvl w:ilvl="0">
      <w:start w:val="1"/>
      <w:numFmt w:val="decimal"/>
      <w:lvlText w:val="%1."/>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rPr>
        <w:rFonts w:ascii="Times New Roman" w:hAnsi="Times New Roman" w:cs="Times New Roman"/>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rPr>
        <w:rFonts w:ascii="Symbol" w:hAnsi="Symbol" w:cs="Symbol"/>
        <w:sz w:val="22"/>
        <w:szCs w:val="22"/>
      </w:rPr>
    </w:lvl>
    <w:lvl w:ilvl="1">
      <w:start w:val="1"/>
      <w:numFmt w:val="decimal"/>
      <w:lvlText w:val="%2."/>
      <w:lvlJc w:val="left"/>
      <w:pPr>
        <w:tabs>
          <w:tab w:val="num" w:pos="1080"/>
        </w:tabs>
        <w:ind w:left="1080" w:hanging="360"/>
      </w:pPr>
      <w:rPr>
        <w:rFonts w:ascii="Times New Roman" w:hAnsi="Times New Roman" w:cs="Times New Roman"/>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name w:val="WW8Num7"/>
    <w:lvl w:ilvl="0">
      <w:start w:val="1"/>
      <w:numFmt w:val="decimal"/>
      <w:lvlText w:val="%1."/>
      <w:lvlJc w:val="left"/>
      <w:pPr>
        <w:tabs>
          <w:tab w:val="num" w:pos="720"/>
        </w:tabs>
        <w:ind w:left="720" w:hanging="360"/>
      </w:pPr>
      <w:rPr>
        <w:rFonts w:ascii="Symbol" w:hAnsi="Symbol" w:cs="Symbol"/>
      </w:rPr>
    </w:lvl>
    <w:lvl w:ilvl="1">
      <w:start w:val="1"/>
      <w:numFmt w:val="lowerLetter"/>
      <w:lvlText w:val="%2)"/>
      <w:lvlJc w:val="left"/>
      <w:pPr>
        <w:tabs>
          <w:tab w:val="num" w:pos="1080"/>
        </w:tabs>
        <w:ind w:left="1080" w:hanging="360"/>
      </w:pPr>
      <w:rPr>
        <w:rFonts w:ascii="Times New Roman" w:hAnsi="Times New Roman" w:cs="Times New Roman"/>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9"/>
    <w:multiLevelType w:val="multilevel"/>
    <w:tmpl w:val="00000009"/>
    <w:name w:val="WW8Num14"/>
    <w:lvl w:ilvl="0">
      <w:start w:val="1"/>
      <w:numFmt w:val="decimal"/>
      <w:lvlText w:val="%1."/>
      <w:lvlJc w:val="left"/>
      <w:pPr>
        <w:tabs>
          <w:tab w:val="num" w:pos="1440"/>
        </w:tabs>
        <w:ind w:left="1440" w:hanging="360"/>
      </w:pPr>
      <w:rPr>
        <w:rFonts w:ascii="Symbol" w:hAnsi="Symbol" w:cs="Symbol"/>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8">
    <w:nsid w:val="0000000A"/>
    <w:multiLevelType w:val="multilevel"/>
    <w:tmpl w:val="0000000A"/>
    <w:name w:val="WW8Num15"/>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multilevel"/>
    <w:tmpl w:val="0000000B"/>
    <w:name w:val="WW8Num16"/>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C"/>
    <w:multiLevelType w:val="multilevel"/>
    <w:tmpl w:val="0000000C"/>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D"/>
    <w:multiLevelType w:val="multilevel"/>
    <w:tmpl w:val="0000000D"/>
    <w:name w:val="WW8Num19"/>
    <w:lvl w:ilvl="0">
      <w:start w:val="1"/>
      <w:numFmt w:val="decimal"/>
      <w:lvlText w:val="%1."/>
      <w:lvlJc w:val="left"/>
      <w:pPr>
        <w:tabs>
          <w:tab w:val="num" w:pos="720"/>
        </w:tabs>
        <w:ind w:left="720" w:hanging="360"/>
      </w:pPr>
      <w:rPr>
        <w:rFonts w:ascii="Symbol" w:hAnsi="Symbol" w:cs="Symbol"/>
        <w:color w:val="000000"/>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10"/>
    <w:multiLevelType w:val="multilevel"/>
    <w:tmpl w:val="00000010"/>
    <w:lvl w:ilvl="0">
      <w:start w:val="1"/>
      <w:numFmt w:val="decimal"/>
      <w:lvlText w:val="%1."/>
      <w:lvlJc w:val="left"/>
      <w:pPr>
        <w:tabs>
          <w:tab w:val="num" w:pos="720"/>
        </w:tabs>
        <w:ind w:left="720" w:hanging="360"/>
      </w:pPr>
      <w:rPr>
        <w:rFonts w:ascii="Symbol" w:hAnsi="Symbol" w:cs="Symbol"/>
      </w:rPr>
    </w:lvl>
    <w:lvl w:ilvl="1">
      <w:start w:val="1"/>
      <w:numFmt w:val="lowerLetter"/>
      <w:lvlText w:val="%2)"/>
      <w:lvlJc w:val="left"/>
      <w:pPr>
        <w:tabs>
          <w:tab w:val="num" w:pos="1080"/>
        </w:tabs>
        <w:ind w:left="1080" w:hanging="360"/>
      </w:pPr>
      <w:rPr>
        <w:rFonts w:ascii="Times New Roman" w:hAnsi="Times New Roman" w:cs="Times New Roman"/>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3615A44"/>
    <w:multiLevelType w:val="hybridMultilevel"/>
    <w:tmpl w:val="B7EEB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6CA2427"/>
    <w:multiLevelType w:val="multilevel"/>
    <w:tmpl w:val="673E2B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D9D6CCD"/>
    <w:multiLevelType w:val="hybridMultilevel"/>
    <w:tmpl w:val="2370F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3763F25"/>
    <w:multiLevelType w:val="multilevel"/>
    <w:tmpl w:val="5900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71A6466"/>
    <w:multiLevelType w:val="hybridMultilevel"/>
    <w:tmpl w:val="D584B878"/>
    <w:lvl w:ilvl="0" w:tplc="2D14E0DC">
      <w:start w:val="1"/>
      <w:numFmt w:val="decimal"/>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E66FA9"/>
    <w:multiLevelType w:val="multilevel"/>
    <w:tmpl w:val="C66E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A60936"/>
    <w:multiLevelType w:val="multilevel"/>
    <w:tmpl w:val="3EDCD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3D73101"/>
    <w:multiLevelType w:val="multilevel"/>
    <w:tmpl w:val="7C508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A062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2FB0243"/>
    <w:multiLevelType w:val="hybridMultilevel"/>
    <w:tmpl w:val="F126F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837889"/>
    <w:multiLevelType w:val="hybridMultilevel"/>
    <w:tmpl w:val="2370F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6BD2440"/>
    <w:multiLevelType w:val="multilevel"/>
    <w:tmpl w:val="BD26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C241FF"/>
    <w:multiLevelType w:val="hybridMultilevel"/>
    <w:tmpl w:val="997CC958"/>
    <w:name w:val="WW8Num10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7BF2A06"/>
    <w:multiLevelType w:val="hybridMultilevel"/>
    <w:tmpl w:val="940290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7C878D3"/>
    <w:multiLevelType w:val="hybridMultilevel"/>
    <w:tmpl w:val="DB7CA784"/>
    <w:lvl w:ilvl="0" w:tplc="2D14E0DC">
      <w:start w:val="1"/>
      <w:numFmt w:val="decimal"/>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487169"/>
    <w:multiLevelType w:val="multilevel"/>
    <w:tmpl w:val="1C30A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36B6C6C"/>
    <w:multiLevelType w:val="hybridMultilevel"/>
    <w:tmpl w:val="346A0E1C"/>
    <w:lvl w:ilvl="0" w:tplc="2D14E0DC">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3B877CD"/>
    <w:multiLevelType w:val="multilevel"/>
    <w:tmpl w:val="8ADA5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DD79F4"/>
    <w:multiLevelType w:val="multilevel"/>
    <w:tmpl w:val="A870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F46C7F"/>
    <w:multiLevelType w:val="hybridMultilevel"/>
    <w:tmpl w:val="1298C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DEE4F45"/>
    <w:multiLevelType w:val="hybridMultilevel"/>
    <w:tmpl w:val="0CF0A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F67337D"/>
    <w:multiLevelType w:val="hybridMultilevel"/>
    <w:tmpl w:val="ACD6324E"/>
    <w:lvl w:ilvl="0" w:tplc="04090017">
      <w:start w:val="1"/>
      <w:numFmt w:val="lowerLetter"/>
      <w:lvlText w:val="%1)"/>
      <w:lvlJc w:val="left"/>
      <w:pPr>
        <w:ind w:left="1067" w:hanging="360"/>
      </w:pPr>
    </w:lvl>
    <w:lvl w:ilvl="1" w:tplc="04090019">
      <w:start w:val="1"/>
      <w:numFmt w:val="lowerLetter"/>
      <w:lvlText w:val="%2."/>
      <w:lvlJc w:val="left"/>
      <w:pPr>
        <w:ind w:left="1787" w:hanging="360"/>
      </w:pPr>
    </w:lvl>
    <w:lvl w:ilvl="2" w:tplc="0409001B" w:tentative="1">
      <w:start w:val="1"/>
      <w:numFmt w:val="lowerRoman"/>
      <w:lvlText w:val="%3."/>
      <w:lvlJc w:val="right"/>
      <w:pPr>
        <w:ind w:left="2507" w:hanging="180"/>
      </w:pPr>
    </w:lvl>
    <w:lvl w:ilvl="3" w:tplc="0409000F" w:tentative="1">
      <w:start w:val="1"/>
      <w:numFmt w:val="decimal"/>
      <w:lvlText w:val="%4."/>
      <w:lvlJc w:val="left"/>
      <w:pPr>
        <w:ind w:left="3227" w:hanging="360"/>
      </w:pPr>
    </w:lvl>
    <w:lvl w:ilvl="4" w:tplc="04090019" w:tentative="1">
      <w:start w:val="1"/>
      <w:numFmt w:val="lowerLetter"/>
      <w:lvlText w:val="%5."/>
      <w:lvlJc w:val="left"/>
      <w:pPr>
        <w:ind w:left="3947" w:hanging="360"/>
      </w:pPr>
    </w:lvl>
    <w:lvl w:ilvl="5" w:tplc="0409001B" w:tentative="1">
      <w:start w:val="1"/>
      <w:numFmt w:val="lowerRoman"/>
      <w:lvlText w:val="%6."/>
      <w:lvlJc w:val="right"/>
      <w:pPr>
        <w:ind w:left="4667" w:hanging="180"/>
      </w:pPr>
    </w:lvl>
    <w:lvl w:ilvl="6" w:tplc="0409000F" w:tentative="1">
      <w:start w:val="1"/>
      <w:numFmt w:val="decimal"/>
      <w:lvlText w:val="%7."/>
      <w:lvlJc w:val="left"/>
      <w:pPr>
        <w:ind w:left="5387" w:hanging="360"/>
      </w:pPr>
    </w:lvl>
    <w:lvl w:ilvl="7" w:tplc="04090019" w:tentative="1">
      <w:start w:val="1"/>
      <w:numFmt w:val="lowerLetter"/>
      <w:lvlText w:val="%8."/>
      <w:lvlJc w:val="left"/>
      <w:pPr>
        <w:ind w:left="6107" w:hanging="360"/>
      </w:pPr>
    </w:lvl>
    <w:lvl w:ilvl="8" w:tplc="0409001B" w:tentative="1">
      <w:start w:val="1"/>
      <w:numFmt w:val="lowerRoman"/>
      <w:lvlText w:val="%9."/>
      <w:lvlJc w:val="right"/>
      <w:pPr>
        <w:ind w:left="6827" w:hanging="180"/>
      </w:pPr>
    </w:lvl>
  </w:abstractNum>
  <w:abstractNum w:abstractNumId="35">
    <w:nsid w:val="639F09CA"/>
    <w:multiLevelType w:val="multilevel"/>
    <w:tmpl w:val="781A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F072ABC"/>
    <w:multiLevelType w:val="multilevel"/>
    <w:tmpl w:val="2E94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2E4A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8603AC6"/>
    <w:multiLevelType w:val="hybridMultilevel"/>
    <w:tmpl w:val="1E52B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910F11"/>
    <w:multiLevelType w:val="hybridMultilevel"/>
    <w:tmpl w:val="6DAA7E2E"/>
    <w:lvl w:ilvl="0" w:tplc="2D14E0DC">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AC77DD2"/>
    <w:multiLevelType w:val="hybridMultilevel"/>
    <w:tmpl w:val="AEB6EB6E"/>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40"/>
  </w:num>
  <w:num w:numId="9">
    <w:abstractNumId w:val="22"/>
  </w:num>
  <w:num w:numId="10">
    <w:abstractNumId w:val="37"/>
  </w:num>
  <w:num w:numId="11">
    <w:abstractNumId w:val="39"/>
  </w:num>
  <w:num w:numId="12">
    <w:abstractNumId w:val="29"/>
  </w:num>
  <w:num w:numId="13">
    <w:abstractNumId w:val="27"/>
  </w:num>
  <w:num w:numId="14">
    <w:abstractNumId w:val="17"/>
  </w:num>
  <w:num w:numId="15">
    <w:abstractNumId w:val="15"/>
  </w:num>
  <w:num w:numId="16">
    <w:abstractNumId w:val="21"/>
  </w:num>
  <w:num w:numId="17">
    <w:abstractNumId w:val="34"/>
  </w:num>
  <w:num w:numId="18">
    <w:abstractNumId w:val="33"/>
  </w:num>
  <w:num w:numId="19">
    <w:abstractNumId w:val="13"/>
  </w:num>
  <w:num w:numId="20">
    <w:abstractNumId w:val="32"/>
  </w:num>
  <w:num w:numId="21">
    <w:abstractNumId w:val="38"/>
  </w:num>
  <w:num w:numId="22">
    <w:abstractNumId w:val="26"/>
  </w:num>
  <w:num w:numId="23">
    <w:abstractNumId w:val="23"/>
  </w:num>
  <w:num w:numId="24">
    <w:abstractNumId w:val="35"/>
  </w:num>
  <w:num w:numId="25">
    <w:abstractNumId w:val="14"/>
  </w:num>
  <w:num w:numId="26">
    <w:abstractNumId w:val="36"/>
  </w:num>
  <w:num w:numId="27">
    <w:abstractNumId w:val="28"/>
  </w:num>
  <w:num w:numId="28">
    <w:abstractNumId w:val="20"/>
  </w:num>
  <w:num w:numId="29">
    <w:abstractNumId w:val="19"/>
  </w:num>
  <w:num w:numId="30">
    <w:abstractNumId w:val="30"/>
  </w:num>
  <w:num w:numId="31">
    <w:abstractNumId w:val="24"/>
  </w:num>
  <w:num w:numId="32">
    <w:abstractNumId w:val="31"/>
  </w:num>
  <w:num w:numId="33">
    <w:abstractNumId w:val="16"/>
  </w:num>
  <w:num w:numId="34">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2D6"/>
    <w:rsid w:val="000309FE"/>
    <w:rsid w:val="00073C46"/>
    <w:rsid w:val="00073CC7"/>
    <w:rsid w:val="000A28F8"/>
    <w:rsid w:val="000A5812"/>
    <w:rsid w:val="000B0D49"/>
    <w:rsid w:val="000C1BF2"/>
    <w:rsid w:val="000C1CD9"/>
    <w:rsid w:val="000C7037"/>
    <w:rsid w:val="000D3B08"/>
    <w:rsid w:val="000E3E94"/>
    <w:rsid w:val="000E441A"/>
    <w:rsid w:val="000F6299"/>
    <w:rsid w:val="00111D0D"/>
    <w:rsid w:val="00113513"/>
    <w:rsid w:val="00125E0D"/>
    <w:rsid w:val="00184A91"/>
    <w:rsid w:val="00190D06"/>
    <w:rsid w:val="001968F6"/>
    <w:rsid w:val="001B1CA1"/>
    <w:rsid w:val="001C0DD0"/>
    <w:rsid w:val="001C2654"/>
    <w:rsid w:val="001E25FA"/>
    <w:rsid w:val="001F4FAA"/>
    <w:rsid w:val="002020F8"/>
    <w:rsid w:val="002227A5"/>
    <w:rsid w:val="0024540B"/>
    <w:rsid w:val="00251FCC"/>
    <w:rsid w:val="0025759F"/>
    <w:rsid w:val="002C10BA"/>
    <w:rsid w:val="002E066C"/>
    <w:rsid w:val="002F2F98"/>
    <w:rsid w:val="00342C9F"/>
    <w:rsid w:val="00345B8E"/>
    <w:rsid w:val="0035321D"/>
    <w:rsid w:val="003603EF"/>
    <w:rsid w:val="00372434"/>
    <w:rsid w:val="003727FD"/>
    <w:rsid w:val="003A5298"/>
    <w:rsid w:val="003B1C7A"/>
    <w:rsid w:val="003B3A0F"/>
    <w:rsid w:val="003B679E"/>
    <w:rsid w:val="003E3814"/>
    <w:rsid w:val="003E615E"/>
    <w:rsid w:val="00416870"/>
    <w:rsid w:val="00431A59"/>
    <w:rsid w:val="00437309"/>
    <w:rsid w:val="0044366B"/>
    <w:rsid w:val="00481F74"/>
    <w:rsid w:val="00487C7F"/>
    <w:rsid w:val="004A478F"/>
    <w:rsid w:val="004A5D73"/>
    <w:rsid w:val="004D60B3"/>
    <w:rsid w:val="004F764F"/>
    <w:rsid w:val="005040AB"/>
    <w:rsid w:val="00523B0B"/>
    <w:rsid w:val="00535366"/>
    <w:rsid w:val="0054182B"/>
    <w:rsid w:val="00571391"/>
    <w:rsid w:val="0057305F"/>
    <w:rsid w:val="00580C79"/>
    <w:rsid w:val="005979E6"/>
    <w:rsid w:val="005C71CF"/>
    <w:rsid w:val="005D053F"/>
    <w:rsid w:val="005D144D"/>
    <w:rsid w:val="005F2914"/>
    <w:rsid w:val="005F4419"/>
    <w:rsid w:val="005F6979"/>
    <w:rsid w:val="00611A48"/>
    <w:rsid w:val="006326D4"/>
    <w:rsid w:val="00640906"/>
    <w:rsid w:val="00655440"/>
    <w:rsid w:val="0066110F"/>
    <w:rsid w:val="00662BA1"/>
    <w:rsid w:val="00665BC9"/>
    <w:rsid w:val="00674FCE"/>
    <w:rsid w:val="00685073"/>
    <w:rsid w:val="00687D2E"/>
    <w:rsid w:val="00695058"/>
    <w:rsid w:val="006C439B"/>
    <w:rsid w:val="006E4F8E"/>
    <w:rsid w:val="00702881"/>
    <w:rsid w:val="00713097"/>
    <w:rsid w:val="007365D8"/>
    <w:rsid w:val="007756C1"/>
    <w:rsid w:val="0077610D"/>
    <w:rsid w:val="00786BF0"/>
    <w:rsid w:val="007A7FEF"/>
    <w:rsid w:val="007B0ED1"/>
    <w:rsid w:val="007B4302"/>
    <w:rsid w:val="007C380D"/>
    <w:rsid w:val="007C4DDA"/>
    <w:rsid w:val="007D7CAB"/>
    <w:rsid w:val="007E260C"/>
    <w:rsid w:val="0080292D"/>
    <w:rsid w:val="00816A7E"/>
    <w:rsid w:val="00822CA6"/>
    <w:rsid w:val="00825BEB"/>
    <w:rsid w:val="00851A0C"/>
    <w:rsid w:val="00851B2E"/>
    <w:rsid w:val="00854565"/>
    <w:rsid w:val="00870DB0"/>
    <w:rsid w:val="008A7177"/>
    <w:rsid w:val="008E56E4"/>
    <w:rsid w:val="00900C02"/>
    <w:rsid w:val="009205AE"/>
    <w:rsid w:val="0092334A"/>
    <w:rsid w:val="009430D2"/>
    <w:rsid w:val="009442D3"/>
    <w:rsid w:val="00945C01"/>
    <w:rsid w:val="0094676A"/>
    <w:rsid w:val="00957153"/>
    <w:rsid w:val="00972389"/>
    <w:rsid w:val="00972BDF"/>
    <w:rsid w:val="00976AA3"/>
    <w:rsid w:val="0098409F"/>
    <w:rsid w:val="0099417D"/>
    <w:rsid w:val="009C1A11"/>
    <w:rsid w:val="009E267F"/>
    <w:rsid w:val="009F3B76"/>
    <w:rsid w:val="009F6445"/>
    <w:rsid w:val="009F6EAA"/>
    <w:rsid w:val="00A14F10"/>
    <w:rsid w:val="00A238B6"/>
    <w:rsid w:val="00A36562"/>
    <w:rsid w:val="00A36DAB"/>
    <w:rsid w:val="00A458F5"/>
    <w:rsid w:val="00A77C8A"/>
    <w:rsid w:val="00AA30AB"/>
    <w:rsid w:val="00AC22B7"/>
    <w:rsid w:val="00AD7266"/>
    <w:rsid w:val="00AE34AD"/>
    <w:rsid w:val="00AF0932"/>
    <w:rsid w:val="00B04ED9"/>
    <w:rsid w:val="00B158EB"/>
    <w:rsid w:val="00B31004"/>
    <w:rsid w:val="00B362D8"/>
    <w:rsid w:val="00B6179C"/>
    <w:rsid w:val="00BA2B5D"/>
    <w:rsid w:val="00BA7C73"/>
    <w:rsid w:val="00BB6B44"/>
    <w:rsid w:val="00BC13EB"/>
    <w:rsid w:val="00BD1107"/>
    <w:rsid w:val="00BD356A"/>
    <w:rsid w:val="00BF33D6"/>
    <w:rsid w:val="00C339A1"/>
    <w:rsid w:val="00C347F1"/>
    <w:rsid w:val="00C54F13"/>
    <w:rsid w:val="00C66138"/>
    <w:rsid w:val="00C66FBA"/>
    <w:rsid w:val="00C74F66"/>
    <w:rsid w:val="00CA6E36"/>
    <w:rsid w:val="00CA73D2"/>
    <w:rsid w:val="00CC4424"/>
    <w:rsid w:val="00CE3A2B"/>
    <w:rsid w:val="00CE3FF1"/>
    <w:rsid w:val="00CF6EFE"/>
    <w:rsid w:val="00D0057E"/>
    <w:rsid w:val="00D15AFB"/>
    <w:rsid w:val="00D577DD"/>
    <w:rsid w:val="00D96C4D"/>
    <w:rsid w:val="00DA6FDE"/>
    <w:rsid w:val="00DC1276"/>
    <w:rsid w:val="00E17B23"/>
    <w:rsid w:val="00E40DC4"/>
    <w:rsid w:val="00E422B8"/>
    <w:rsid w:val="00E73E82"/>
    <w:rsid w:val="00E958DF"/>
    <w:rsid w:val="00E96BBC"/>
    <w:rsid w:val="00ED5EE4"/>
    <w:rsid w:val="00EE1F2C"/>
    <w:rsid w:val="00EE53CD"/>
    <w:rsid w:val="00EE671E"/>
    <w:rsid w:val="00EF48FE"/>
    <w:rsid w:val="00F011EA"/>
    <w:rsid w:val="00F742D6"/>
    <w:rsid w:val="00F81ADC"/>
    <w:rsid w:val="00F970A0"/>
    <w:rsid w:val="00FA49DB"/>
    <w:rsid w:val="00FB183A"/>
    <w:rsid w:val="00FE6B60"/>
    <w:rsid w:val="00FF1D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7AB82F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60C"/>
    <w:pPr>
      <w:suppressAutoHyphens/>
      <w:spacing w:after="80" w:line="276" w:lineRule="auto"/>
    </w:pPr>
  </w:style>
  <w:style w:type="paragraph" w:styleId="Heading1">
    <w:name w:val="heading 1"/>
    <w:basedOn w:val="Heading"/>
    <w:next w:val="BodyText"/>
    <w:autoRedefine/>
    <w:qFormat/>
    <w:rsid w:val="00CC4424"/>
    <w:pPr>
      <w:outlineLvl w:val="0"/>
    </w:pPr>
    <w:rPr>
      <w:b/>
      <w:sz w:val="32"/>
    </w:rPr>
  </w:style>
  <w:style w:type="paragraph" w:styleId="Heading2">
    <w:name w:val="heading 2"/>
    <w:basedOn w:val="Heading"/>
    <w:next w:val="BodyText"/>
    <w:autoRedefine/>
    <w:qFormat/>
    <w:rsid w:val="005D144D"/>
    <w:pPr>
      <w:numPr>
        <w:ilvl w:val="1"/>
        <w:numId w:val="1"/>
      </w:numPr>
      <w:outlineLvl w:val="1"/>
    </w:pPr>
    <w:rPr>
      <w:b/>
      <w:sz w:val="24"/>
    </w:rPr>
  </w:style>
  <w:style w:type="paragraph" w:styleId="Heading3">
    <w:name w:val="heading 3"/>
    <w:basedOn w:val="Heading"/>
    <w:next w:val="BodyText"/>
    <w:qFormat/>
    <w:pPr>
      <w:numPr>
        <w:ilvl w:val="2"/>
        <w:numId w:val="1"/>
      </w:numPr>
      <w:outlineLvl w:val="2"/>
    </w:pPr>
  </w:style>
  <w:style w:type="paragraph" w:styleId="Heading4">
    <w:name w:val="heading 4"/>
    <w:basedOn w:val="Heading"/>
    <w:next w:val="BodyText"/>
    <w:qFormat/>
    <w:pPr>
      <w:numPr>
        <w:ilvl w:val="3"/>
        <w:numId w:val="1"/>
      </w:numPr>
      <w:outlineLvl w:val="3"/>
    </w:pPr>
  </w:style>
  <w:style w:type="paragraph" w:styleId="Heading5">
    <w:name w:val="heading 5"/>
    <w:basedOn w:val="Heading"/>
    <w:next w:val="BodyText"/>
    <w:qFormat/>
    <w:pPr>
      <w:numPr>
        <w:ilvl w:val="4"/>
        <w:numId w:val="1"/>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style>
  <w:style w:type="character" w:customStyle="1" w:styleId="WW8Num3z1">
    <w:name w:val="WW8Num3z1"/>
    <w:rPr>
      <w:rFonts w:cs="Times New Roman"/>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Times New Roman" w:hAnsi="Times New Roman" w:cs="Times New Roman"/>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5z1">
    <w:name w:val="WW8Num5z1"/>
    <w:rPr>
      <w:rFonts w:ascii="Times New Roman" w:hAnsi="Times New Roman" w:cs="Times New Roman"/>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rPr>
      <w:rFonts w:ascii="Times New Roman" w:hAnsi="Times New Roman" w:cs="Times New Roman"/>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4z0">
    <w:name w:val="WW8Num14z0"/>
    <w:rPr>
      <w:rFonts w:ascii="Symbol" w:hAnsi="Symbol" w:cs="Symbol"/>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cs="Times New Roman"/>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OpenSymbol"/>
    </w:rPr>
  </w:style>
  <w:style w:type="character" w:customStyle="1" w:styleId="WW8Num18z1">
    <w:name w:val="WW8Num18z1"/>
    <w:rPr>
      <w:rFonts w:ascii="OpenSymbol" w:hAnsi="OpenSymbol" w:cs="OpenSymbol"/>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2z1">
    <w:name w:val="WW8Num2z1"/>
    <w:rPr>
      <w:rFonts w:ascii="OpenSymbol" w:hAnsi="OpenSymbol" w:cs="OpenSymbol"/>
    </w:rPr>
  </w:style>
  <w:style w:type="character" w:customStyle="1" w:styleId="WW8Num11z2">
    <w:name w:val="WW8Num11z2"/>
    <w:rPr>
      <w:rFonts w:ascii="Wingdings" w:hAnsi="Wingdings" w:cs="Wingdings"/>
    </w:rPr>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7z4">
    <w:name w:val="WW8Num27z4"/>
    <w:rPr>
      <w:rFonts w:ascii="Courier New" w:hAnsi="Courier New" w:cs="Courier New"/>
    </w:rPr>
  </w:style>
  <w:style w:type="character" w:customStyle="1" w:styleId="WW8Num33z0">
    <w:name w:val="WW8Num33z0"/>
    <w:rPr>
      <w:rFonts w:ascii="Symbol" w:hAnsi="Symbol" w:cs="Symbol"/>
    </w:rPr>
  </w:style>
  <w:style w:type="character" w:customStyle="1" w:styleId="WW8Num39z0">
    <w:name w:val="WW8Num39z0"/>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39z3">
    <w:name w:val="WW8Num39z3"/>
    <w:rPr>
      <w:rFonts w:ascii="Symbol" w:hAnsi="Symbol" w:cs="Symbol"/>
    </w:rPr>
  </w:style>
  <w:style w:type="character" w:customStyle="1" w:styleId="WW8Num43z0">
    <w:name w:val="WW8Num43z0"/>
    <w:rPr>
      <w:rFonts w:ascii="Symbol" w:hAnsi="Symbol" w:cs="Symbol"/>
    </w:rPr>
  </w:style>
  <w:style w:type="character" w:customStyle="1" w:styleId="WW8Num48z0">
    <w:name w:val="WW8Num48z0"/>
    <w:rPr>
      <w:rFonts w:ascii="Symbol" w:hAnsi="Symbol" w:cs="Symbol"/>
    </w:rPr>
  </w:style>
  <w:style w:type="character" w:customStyle="1" w:styleId="CharChar">
    <w:name w:val="Char Cha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Bullets">
    <w:name w:val="Bullets"/>
  </w:style>
  <w:style w:type="character" w:customStyle="1" w:styleId="NumberingSymbols">
    <w:name w:val="Numbering Symbols"/>
  </w:style>
  <w:style w:type="character" w:customStyle="1" w:styleId="SourceText">
    <w:name w:val="Source Text"/>
  </w:style>
  <w:style w:type="character" w:styleId="LineNumber">
    <w:name w:val="line number"/>
  </w:style>
  <w:style w:type="character" w:styleId="Emphasis">
    <w:name w:val="Emphasis"/>
    <w:qFormat/>
    <w:rPr>
      <w:i/>
      <w:iCs/>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next w:val="Normal"/>
    <w:qFormat/>
  </w:style>
  <w:style w:type="paragraph" w:customStyle="1" w:styleId="Index">
    <w:name w:val="Index"/>
    <w:basedOn w:val="Normal"/>
    <w:pPr>
      <w:suppressLineNumbers/>
    </w:pPr>
  </w:style>
  <w:style w:type="paragraph" w:styleId="BalloonText">
    <w:name w:val="Balloon Text"/>
    <w:basedOn w:val="Normal"/>
    <w:pPr>
      <w:spacing w:after="0" w:line="240" w:lineRule="auto"/>
    </w:pPr>
  </w:style>
  <w:style w:type="paragraph" w:styleId="ListParagraph">
    <w:name w:val="List Paragraph"/>
    <w:basedOn w:val="Normal"/>
    <w:qFormat/>
    <w:pPr>
      <w:ind w:left="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style>
  <w:style w:type="paragraph" w:styleId="TOC2">
    <w:name w:val="toc 2"/>
    <w:basedOn w:val="Normal"/>
    <w:next w:val="Normal"/>
    <w:pPr>
      <w:ind w:left="220"/>
    </w:pPr>
  </w:style>
  <w:style w:type="paragraph" w:styleId="Date">
    <w:name w:val="Date"/>
    <w:basedOn w:val="Normal"/>
    <w:next w:val="Normal"/>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Signature">
    <w:name w:val="Signature"/>
    <w:basedOn w:val="Normal"/>
    <w:pPr>
      <w:suppressLineNumbers/>
    </w:pPr>
  </w:style>
  <w:style w:type="paragraph" w:customStyle="1" w:styleId="PreformattedText">
    <w:name w:val="Preformatted Text"/>
    <w:basedOn w:val="Normal"/>
    <w:pPr>
      <w:spacing w:after="0"/>
    </w:p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Objectwithnofillandnoline">
    <w:name w:val="Object with no fill and no line"/>
    <w:basedOn w:val="Normal"/>
  </w:style>
  <w:style w:type="paragraph" w:customStyle="1" w:styleId="Text">
    <w:name w:val="Text"/>
    <w:basedOn w:val="Caption"/>
  </w:style>
  <w:style w:type="paragraph" w:customStyle="1" w:styleId="Textbodyjustified">
    <w:name w:val="Text body justified"/>
    <w:basedOn w:val="Normal"/>
  </w:style>
  <w:style w:type="paragraph" w:styleId="BodyTextFirstIndent">
    <w:name w:val="Body Text First Indent"/>
    <w:basedOn w:val="BodyText"/>
    <w:pPr>
      <w:ind w:firstLine="283"/>
    </w:pPr>
  </w:style>
  <w:style w:type="paragraph" w:styleId="Title">
    <w:name w:val="Title"/>
    <w:basedOn w:val="Heading"/>
    <w:next w:val="Subtitle"/>
    <w:qFormat/>
    <w:pPr>
      <w:jc w:val="center"/>
    </w:pPr>
  </w:style>
  <w:style w:type="paragraph" w:styleId="Subtitle">
    <w:name w:val="Subtitle"/>
    <w:basedOn w:val="Heading"/>
    <w:next w:val="BodyText"/>
    <w:qFormat/>
    <w:pPr>
      <w:jc w:val="center"/>
    </w:pPr>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Heading10">
    <w:name w:val="Heading1"/>
    <w:basedOn w:val="Normal"/>
    <w:pPr>
      <w:spacing w:before="238" w:after="119"/>
    </w:pPr>
  </w:style>
  <w:style w:type="paragraph" w:customStyle="1" w:styleId="Heading20">
    <w:name w:val="Heading2"/>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suppressAutoHyphens/>
      <w:autoSpaceDE w:val="0"/>
      <w:spacing w:after="283"/>
    </w:pPr>
  </w:style>
  <w:style w:type="paragraph" w:customStyle="1" w:styleId="DefaultLTGliederung2">
    <w:name w:val="Default~LT~Gliederung 2"/>
    <w:basedOn w:val="DefaultLTGliederung1"/>
    <w:pPr>
      <w:spacing w:after="227"/>
    </w:pPr>
  </w:style>
  <w:style w:type="paragraph" w:customStyle="1" w:styleId="DefaultLTGliederung3">
    <w:name w:val="Default~LT~Gliederung 3"/>
    <w:basedOn w:val="DefaultLTGliederung2"/>
    <w:pPr>
      <w:spacing w:after="170"/>
    </w:pPr>
  </w:style>
  <w:style w:type="paragraph" w:customStyle="1" w:styleId="DefaultLTGliederung4">
    <w:name w:val="Default~LT~Gliederung 4"/>
    <w:basedOn w:val="DefaultLTGliederung3"/>
    <w:pPr>
      <w:spacing w:after="113"/>
    </w:pPr>
  </w:style>
  <w:style w:type="paragraph" w:customStyle="1" w:styleId="DefaultLTGliederung5">
    <w:name w:val="Default~LT~Gliederung 5"/>
    <w:basedOn w:val="DefaultLTGliederung4"/>
    <w:pPr>
      <w:spacing w:after="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suppressAutoHyphens/>
      <w:autoSpaceDE w:val="0"/>
    </w:pPr>
  </w:style>
  <w:style w:type="paragraph" w:customStyle="1" w:styleId="DefaultLTUntertitel">
    <w:name w:val="Default~LT~Untertitel"/>
    <w:pPr>
      <w:widowControl w:val="0"/>
      <w:suppressAutoHyphens/>
      <w:autoSpaceDE w:val="0"/>
      <w:jc w:val="center"/>
    </w:pPr>
  </w:style>
  <w:style w:type="paragraph" w:customStyle="1" w:styleId="DefaultLTNotizen">
    <w:name w:val="Default~LT~Notizen"/>
    <w:pPr>
      <w:widowControl w:val="0"/>
      <w:suppressAutoHyphens/>
      <w:autoSpaceDE w:val="0"/>
      <w:ind w:left="340" w:hanging="340"/>
    </w:pPr>
  </w:style>
  <w:style w:type="paragraph" w:customStyle="1" w:styleId="DefaultLTHintergrundobjekte">
    <w:name w:val="Default~LT~Hintergrundobjekte"/>
    <w:pPr>
      <w:widowControl w:val="0"/>
      <w:suppressAutoHyphens/>
      <w:autoSpaceDE w:val="0"/>
    </w:pPr>
  </w:style>
  <w:style w:type="paragraph" w:customStyle="1" w:styleId="DefaultLTHintergrund">
    <w:name w:val="Default~LT~Hintergrund"/>
    <w:pPr>
      <w:widowControl w:val="0"/>
      <w:suppressAutoHyphens/>
      <w:autoSpaceDE w:val="0"/>
    </w:pPr>
  </w:style>
  <w:style w:type="paragraph" w:customStyle="1" w:styleId="default">
    <w:name w:val="default"/>
    <w:pPr>
      <w:widowControl w:val="0"/>
      <w:suppressAutoHyphens/>
      <w:autoSpaceDE w:val="0"/>
      <w:spacing w:line="200" w:lineRule="atLeast"/>
    </w:p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itle">
    <w:name w:val="WW-Title"/>
    <w:pPr>
      <w:widowControl w:val="0"/>
      <w:suppressAutoHyphens/>
      <w:autoSpaceDE w:val="0"/>
    </w:pPr>
  </w:style>
  <w:style w:type="paragraph" w:customStyle="1" w:styleId="Backgroundobjects">
    <w:name w:val="Background objects"/>
    <w:pPr>
      <w:widowControl w:val="0"/>
      <w:suppressAutoHyphens/>
      <w:autoSpaceDE w:val="0"/>
    </w:pPr>
  </w:style>
  <w:style w:type="paragraph" w:customStyle="1" w:styleId="Background">
    <w:name w:val="Background"/>
    <w:pPr>
      <w:widowControl w:val="0"/>
      <w:suppressAutoHyphens/>
      <w:autoSpaceDE w:val="0"/>
    </w:pPr>
  </w:style>
  <w:style w:type="paragraph" w:customStyle="1" w:styleId="Notes">
    <w:name w:val="Notes"/>
    <w:pPr>
      <w:widowControl w:val="0"/>
      <w:suppressAutoHyphens/>
      <w:autoSpaceDE w:val="0"/>
      <w:ind w:left="340" w:hanging="340"/>
    </w:pPr>
  </w:style>
  <w:style w:type="paragraph" w:customStyle="1" w:styleId="Outline1">
    <w:name w:val="Outline 1"/>
    <w:pPr>
      <w:widowControl w:val="0"/>
      <w:suppressAutoHyphens/>
      <w:autoSpaceDE w:val="0"/>
      <w:spacing w:after="283"/>
    </w:pPr>
  </w:style>
  <w:style w:type="paragraph" w:customStyle="1" w:styleId="Outline2">
    <w:name w:val="Outline 2"/>
    <w:basedOn w:val="Outline1"/>
    <w:pPr>
      <w:spacing w:after="227"/>
    </w:pPr>
  </w:style>
  <w:style w:type="paragraph" w:customStyle="1" w:styleId="Outline3">
    <w:name w:val="Outline 3"/>
    <w:basedOn w:val="Outline2"/>
    <w:pPr>
      <w:spacing w:after="170"/>
    </w:p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Default1LTGliederung1">
    <w:name w:val="Default 1~LT~Gliederung 1"/>
    <w:pPr>
      <w:widowControl w:val="0"/>
      <w:suppressAutoHyphens/>
      <w:autoSpaceDE w:val="0"/>
      <w:spacing w:after="283"/>
    </w:pPr>
  </w:style>
  <w:style w:type="paragraph" w:customStyle="1" w:styleId="Default1LTGliederung2">
    <w:name w:val="Default 1~LT~Gliederung 2"/>
    <w:basedOn w:val="DefaultLTGliederung1"/>
    <w:pPr>
      <w:spacing w:after="227"/>
    </w:pPr>
  </w:style>
  <w:style w:type="paragraph" w:customStyle="1" w:styleId="Default1LTGliederung3">
    <w:name w:val="Default 1~LT~Gliederung 3"/>
    <w:basedOn w:val="DefaultLTGliederung2"/>
    <w:pPr>
      <w:spacing w:after="170"/>
    </w:pPr>
  </w:style>
  <w:style w:type="paragraph" w:customStyle="1" w:styleId="Default1LTGliederung4">
    <w:name w:val="Default 1~LT~Gliederung 4"/>
    <w:basedOn w:val="DefaultLTGliederung3"/>
    <w:pPr>
      <w:spacing w:after="113"/>
    </w:pPr>
  </w:style>
  <w:style w:type="paragraph" w:customStyle="1" w:styleId="Default1LTGliederung5">
    <w:name w:val="Default 1~LT~Gliederung 5"/>
    <w:basedOn w:val="DefaultLTGliederung4"/>
    <w:pPr>
      <w:spacing w:after="57"/>
    </w:pPr>
  </w:style>
  <w:style w:type="paragraph" w:customStyle="1" w:styleId="Default1LTGliederung6">
    <w:name w:val="Default 1~LT~Gliederung 6"/>
    <w:basedOn w:val="DefaultLTGliederung5"/>
  </w:style>
  <w:style w:type="paragraph" w:customStyle="1" w:styleId="Default1LTGliederung7">
    <w:name w:val="Default 1~LT~Gliederung 7"/>
    <w:basedOn w:val="DefaultLTGliederung6"/>
  </w:style>
  <w:style w:type="paragraph" w:customStyle="1" w:styleId="Default1LTGliederung8">
    <w:name w:val="Default 1~LT~Gliederung 8"/>
    <w:basedOn w:val="DefaultLTGliederung7"/>
  </w:style>
  <w:style w:type="paragraph" w:customStyle="1" w:styleId="Default1LTGliederung9">
    <w:name w:val="Default 1~LT~Gliederung 9"/>
    <w:basedOn w:val="DefaultLTGliederung8"/>
  </w:style>
  <w:style w:type="paragraph" w:customStyle="1" w:styleId="Default1LTTitel">
    <w:name w:val="Default 1~LT~Titel"/>
    <w:pPr>
      <w:widowControl w:val="0"/>
      <w:suppressAutoHyphens/>
      <w:autoSpaceDE w:val="0"/>
    </w:pPr>
  </w:style>
  <w:style w:type="paragraph" w:customStyle="1" w:styleId="Default1LTUntertitel">
    <w:name w:val="Default 1~LT~Untertitel"/>
    <w:pPr>
      <w:widowControl w:val="0"/>
      <w:suppressAutoHyphens/>
      <w:autoSpaceDE w:val="0"/>
      <w:jc w:val="center"/>
    </w:pPr>
  </w:style>
  <w:style w:type="paragraph" w:customStyle="1" w:styleId="Default1LTNotizen">
    <w:name w:val="Default 1~LT~Notizen"/>
    <w:pPr>
      <w:widowControl w:val="0"/>
      <w:suppressAutoHyphens/>
      <w:autoSpaceDE w:val="0"/>
      <w:ind w:left="340" w:hanging="340"/>
    </w:pPr>
  </w:style>
  <w:style w:type="paragraph" w:customStyle="1" w:styleId="Default1LTHintergrundobjekte">
    <w:name w:val="Default 1~LT~Hintergrundobjekte"/>
    <w:pPr>
      <w:widowControl w:val="0"/>
      <w:suppressAutoHyphens/>
      <w:autoSpaceDE w:val="0"/>
    </w:pPr>
  </w:style>
  <w:style w:type="paragraph" w:customStyle="1" w:styleId="Default1LTHintergrund">
    <w:name w:val="Default 1~LT~Hintergrund"/>
    <w:pPr>
      <w:widowControl w:val="0"/>
      <w:suppressAutoHyphens/>
      <w:autoSpaceDE w:val="0"/>
    </w:pPr>
  </w:style>
  <w:style w:type="paragraph" w:customStyle="1" w:styleId="Default5LTGliederung1">
    <w:name w:val="Default 5~LT~Gliederung 1"/>
    <w:pPr>
      <w:widowControl w:val="0"/>
      <w:suppressAutoHyphens/>
      <w:autoSpaceDE w:val="0"/>
      <w:spacing w:after="283"/>
    </w:pPr>
  </w:style>
  <w:style w:type="paragraph" w:customStyle="1" w:styleId="Default5LTGliederung2">
    <w:name w:val="Default 5~LT~Gliederung 2"/>
    <w:basedOn w:val="DefaultLTGliederung1"/>
    <w:pPr>
      <w:spacing w:after="227"/>
    </w:pPr>
  </w:style>
  <w:style w:type="paragraph" w:customStyle="1" w:styleId="Default5LTGliederung3">
    <w:name w:val="Default 5~LT~Gliederung 3"/>
    <w:basedOn w:val="DefaultLTGliederung2"/>
    <w:pPr>
      <w:spacing w:after="170"/>
    </w:pPr>
  </w:style>
  <w:style w:type="paragraph" w:customStyle="1" w:styleId="Default5LTGliederung4">
    <w:name w:val="Default 5~LT~Gliederung 4"/>
    <w:basedOn w:val="DefaultLTGliederung3"/>
    <w:pPr>
      <w:spacing w:after="113"/>
    </w:pPr>
  </w:style>
  <w:style w:type="paragraph" w:customStyle="1" w:styleId="Default5LTGliederung5">
    <w:name w:val="Default 5~LT~Gliederung 5"/>
    <w:basedOn w:val="DefaultLTGliederung4"/>
    <w:pPr>
      <w:spacing w:after="57"/>
    </w:pPr>
  </w:style>
  <w:style w:type="paragraph" w:customStyle="1" w:styleId="Default5LTGliederung6">
    <w:name w:val="Default 5~LT~Gliederung 6"/>
    <w:basedOn w:val="DefaultLTGliederung5"/>
  </w:style>
  <w:style w:type="paragraph" w:customStyle="1" w:styleId="Default5LTGliederung7">
    <w:name w:val="Default 5~LT~Gliederung 7"/>
    <w:basedOn w:val="DefaultLTGliederung6"/>
  </w:style>
  <w:style w:type="paragraph" w:customStyle="1" w:styleId="Default5LTGliederung8">
    <w:name w:val="Default 5~LT~Gliederung 8"/>
    <w:basedOn w:val="DefaultLTGliederung7"/>
  </w:style>
  <w:style w:type="paragraph" w:customStyle="1" w:styleId="Default5LTGliederung9">
    <w:name w:val="Default 5~LT~Gliederung 9"/>
    <w:basedOn w:val="DefaultLTGliederung8"/>
  </w:style>
  <w:style w:type="paragraph" w:customStyle="1" w:styleId="Default5LTTitel">
    <w:name w:val="Default 5~LT~Titel"/>
    <w:pPr>
      <w:widowControl w:val="0"/>
      <w:suppressAutoHyphens/>
      <w:autoSpaceDE w:val="0"/>
      <w:jc w:val="center"/>
    </w:pPr>
  </w:style>
  <w:style w:type="paragraph" w:customStyle="1" w:styleId="Default5LTUntertitel">
    <w:name w:val="Default 5~LT~Untertitel"/>
    <w:pPr>
      <w:widowControl w:val="0"/>
      <w:suppressAutoHyphens/>
      <w:autoSpaceDE w:val="0"/>
      <w:jc w:val="center"/>
    </w:pPr>
  </w:style>
  <w:style w:type="paragraph" w:customStyle="1" w:styleId="Default5LTNotizen">
    <w:name w:val="Default 5~LT~Notizen"/>
    <w:pPr>
      <w:widowControl w:val="0"/>
      <w:suppressAutoHyphens/>
      <w:autoSpaceDE w:val="0"/>
      <w:ind w:left="340" w:hanging="340"/>
    </w:pPr>
  </w:style>
  <w:style w:type="paragraph" w:customStyle="1" w:styleId="Default5LTHintergrundobjekte">
    <w:name w:val="Default 5~LT~Hintergrundobjekte"/>
    <w:pPr>
      <w:widowControl w:val="0"/>
      <w:suppressAutoHyphens/>
      <w:autoSpaceDE w:val="0"/>
    </w:pPr>
  </w:style>
  <w:style w:type="paragraph" w:customStyle="1" w:styleId="Default5LTHintergrund">
    <w:name w:val="Default 5~LT~Hintergrund"/>
    <w:pPr>
      <w:widowControl w:val="0"/>
      <w:suppressAutoHyphens/>
      <w:autoSpaceDE w:val="0"/>
    </w:pPr>
  </w:style>
  <w:style w:type="paragraph" w:customStyle="1" w:styleId="Title2LTGliederung1">
    <w:name w:val="Title2~LT~Gliederung 1"/>
    <w:pPr>
      <w:widowControl w:val="0"/>
      <w:tabs>
        <w:tab w:val="left" w:pos="1075"/>
        <w:tab w:val="left" w:pos="2515"/>
        <w:tab w:val="left" w:pos="3955"/>
        <w:tab w:val="left" w:pos="5395"/>
        <w:tab w:val="left" w:pos="6835"/>
        <w:tab w:val="left" w:pos="8275"/>
        <w:tab w:val="left" w:pos="9715"/>
        <w:tab w:val="left" w:pos="11155"/>
        <w:tab w:val="left" w:pos="12595"/>
        <w:tab w:val="left" w:pos="14035"/>
        <w:tab w:val="left" w:pos="15475"/>
      </w:tabs>
      <w:suppressAutoHyphens/>
      <w:autoSpaceDE w:val="0"/>
      <w:spacing w:before="100" w:line="200" w:lineRule="atLeast"/>
    </w:pPr>
  </w:style>
  <w:style w:type="paragraph" w:customStyle="1" w:styleId="Title2LTGliederung2">
    <w:name w:val="Title2~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00" w:after="0" w:line="200" w:lineRule="atLeast"/>
    </w:pPr>
  </w:style>
  <w:style w:type="paragraph" w:customStyle="1" w:styleId="Title2LTGliederung3">
    <w:name w:val="Title2~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00" w:after="0" w:line="200" w:lineRule="atLeast"/>
    </w:pPr>
  </w:style>
  <w:style w:type="paragraph" w:customStyle="1" w:styleId="Title2LTGliederung4">
    <w:name w:val="Title2~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after="0" w:line="200" w:lineRule="atLeast"/>
    </w:pPr>
  </w:style>
  <w:style w:type="paragraph" w:customStyle="1" w:styleId="Title2LTGliederung5">
    <w:name w:val="Title2~LT~Gliederung 5"/>
    <w:basedOn w:val="DefaultLTGliederung4"/>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6">
    <w:name w:val="Title2~LT~Gliederung 6"/>
    <w:basedOn w:val="DefaultLTGliederung5"/>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7">
    <w:name w:val="Title2~LT~Gliederung 7"/>
    <w:basedOn w:val="DefaultLTGliederung6"/>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8">
    <w:name w:val="Title2~LT~Gliederung 8"/>
    <w:basedOn w:val="DefaultLTGliederung7"/>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9">
    <w:name w:val="Title2~LT~Gliederung 9"/>
    <w:basedOn w:val="DefaultLTGliederung8"/>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Titel">
    <w:name w:val="Title2~LT~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00" w:lineRule="atLeast"/>
    </w:pPr>
  </w:style>
  <w:style w:type="paragraph" w:customStyle="1" w:styleId="Title2LTUntertitel">
    <w:name w:val="Title2~LT~Unter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00" w:line="200" w:lineRule="atLeast"/>
      <w:jc w:val="center"/>
    </w:pPr>
  </w:style>
  <w:style w:type="paragraph" w:customStyle="1" w:styleId="Title2LTNotizen">
    <w:name w:val="Title2~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line="200" w:lineRule="atLeast"/>
    </w:pPr>
  </w:style>
  <w:style w:type="paragraph" w:customStyle="1" w:styleId="Title2LTHintergrundobjekte">
    <w:name w:val="Title2~LT~Hintergrundobjekte"/>
    <w:pPr>
      <w:widowControl w:val="0"/>
      <w:suppressAutoHyphens/>
      <w:autoSpaceDE w:val="0"/>
    </w:pPr>
  </w:style>
  <w:style w:type="paragraph" w:customStyle="1" w:styleId="Title2LTHintergrund">
    <w:name w:val="Title2~LT~Hintergrund"/>
    <w:pPr>
      <w:widowControl w:val="0"/>
      <w:suppressAutoHyphens/>
      <w:autoSpaceDE w:val="0"/>
      <w:jc w:val="center"/>
    </w:pPr>
  </w:style>
  <w:style w:type="paragraph" w:customStyle="1" w:styleId="WW-Title1">
    <w:name w:val="WW-Title1"/>
    <w:pPr>
      <w:widowControl w:val="0"/>
      <w:suppressAutoHyphens/>
      <w:autoSpaceDE w:val="0"/>
    </w:pPr>
  </w:style>
  <w:style w:type="character" w:customStyle="1" w:styleId="repository-meta-content">
    <w:name w:val="repository-meta-content"/>
    <w:rsid w:val="003603EF"/>
  </w:style>
  <w:style w:type="paragraph" w:styleId="NormalWeb">
    <w:name w:val="Normal (Web)"/>
    <w:basedOn w:val="Normal"/>
    <w:uiPriority w:val="99"/>
    <w:unhideWhenUsed/>
    <w:rsid w:val="00F011EA"/>
    <w:pPr>
      <w:suppressAutoHyphens w:val="0"/>
      <w:spacing w:before="100" w:beforeAutospacing="1" w:after="115" w:line="240" w:lineRule="auto"/>
    </w:pPr>
    <w:rPr>
      <w:rFonts w:ascii="Times" w:hAnsi="Times"/>
    </w:rPr>
  </w:style>
  <w:style w:type="paragraph" w:styleId="HTMLPreformatted">
    <w:name w:val="HTML Preformatted"/>
    <w:basedOn w:val="Normal"/>
    <w:link w:val="HTMLPreformattedChar"/>
    <w:uiPriority w:val="99"/>
    <w:unhideWhenUsed/>
    <w:rsid w:val="0057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w:hAnsi="Courier" w:cs="Courier"/>
    </w:rPr>
  </w:style>
  <w:style w:type="character" w:customStyle="1" w:styleId="HTMLPreformattedChar">
    <w:name w:val="HTML Preformatted Char"/>
    <w:link w:val="HTMLPreformatted"/>
    <w:uiPriority w:val="99"/>
    <w:rsid w:val="00571391"/>
    <w:rPr>
      <w:rFonts w:ascii="Courier" w:hAnsi="Courier" w:cs="Courier"/>
    </w:rPr>
  </w:style>
  <w:style w:type="character" w:styleId="HTMLCode">
    <w:name w:val="HTML Code"/>
    <w:uiPriority w:val="99"/>
    <w:semiHidden/>
    <w:unhideWhenUsed/>
    <w:rsid w:val="00571391"/>
    <w:rPr>
      <w:rFonts w:ascii="Courier" w:eastAsia="Times New Roman" w:hAnsi="Courier" w:cs="Courier"/>
      <w:sz w:val="20"/>
      <w:szCs w:val="20"/>
    </w:rPr>
  </w:style>
  <w:style w:type="table" w:styleId="TableGrid">
    <w:name w:val="Table Grid"/>
    <w:basedOn w:val="TableNormal"/>
    <w:uiPriority w:val="59"/>
    <w:rsid w:val="003E61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1B2E"/>
    <w:rPr>
      <w:b/>
      <w:bCs/>
    </w:rPr>
  </w:style>
  <w:style w:type="paragraph" w:customStyle="1" w:styleId="important">
    <w:name w:val="important"/>
    <w:basedOn w:val="Normal"/>
    <w:rsid w:val="00EE671E"/>
    <w:pPr>
      <w:suppressAutoHyphens w:val="0"/>
      <w:spacing w:before="100" w:beforeAutospacing="1" w:after="100" w:afterAutospacing="1" w:line="240" w:lineRule="auto"/>
    </w:pPr>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60C"/>
    <w:pPr>
      <w:suppressAutoHyphens/>
      <w:spacing w:after="80" w:line="276" w:lineRule="auto"/>
    </w:pPr>
  </w:style>
  <w:style w:type="paragraph" w:styleId="Heading1">
    <w:name w:val="heading 1"/>
    <w:basedOn w:val="Heading"/>
    <w:next w:val="BodyText"/>
    <w:autoRedefine/>
    <w:qFormat/>
    <w:rsid w:val="00CC4424"/>
    <w:pPr>
      <w:outlineLvl w:val="0"/>
    </w:pPr>
    <w:rPr>
      <w:b/>
      <w:sz w:val="32"/>
    </w:rPr>
  </w:style>
  <w:style w:type="paragraph" w:styleId="Heading2">
    <w:name w:val="heading 2"/>
    <w:basedOn w:val="Heading"/>
    <w:next w:val="BodyText"/>
    <w:autoRedefine/>
    <w:qFormat/>
    <w:rsid w:val="005D144D"/>
    <w:pPr>
      <w:numPr>
        <w:ilvl w:val="1"/>
        <w:numId w:val="1"/>
      </w:numPr>
      <w:outlineLvl w:val="1"/>
    </w:pPr>
    <w:rPr>
      <w:b/>
      <w:sz w:val="24"/>
    </w:rPr>
  </w:style>
  <w:style w:type="paragraph" w:styleId="Heading3">
    <w:name w:val="heading 3"/>
    <w:basedOn w:val="Heading"/>
    <w:next w:val="BodyText"/>
    <w:qFormat/>
    <w:pPr>
      <w:numPr>
        <w:ilvl w:val="2"/>
        <w:numId w:val="1"/>
      </w:numPr>
      <w:outlineLvl w:val="2"/>
    </w:pPr>
  </w:style>
  <w:style w:type="paragraph" w:styleId="Heading4">
    <w:name w:val="heading 4"/>
    <w:basedOn w:val="Heading"/>
    <w:next w:val="BodyText"/>
    <w:qFormat/>
    <w:pPr>
      <w:numPr>
        <w:ilvl w:val="3"/>
        <w:numId w:val="1"/>
      </w:numPr>
      <w:outlineLvl w:val="3"/>
    </w:pPr>
  </w:style>
  <w:style w:type="paragraph" w:styleId="Heading5">
    <w:name w:val="heading 5"/>
    <w:basedOn w:val="Heading"/>
    <w:next w:val="BodyText"/>
    <w:qFormat/>
    <w:pPr>
      <w:numPr>
        <w:ilvl w:val="4"/>
        <w:numId w:val="1"/>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style>
  <w:style w:type="character" w:customStyle="1" w:styleId="WW8Num3z1">
    <w:name w:val="WW8Num3z1"/>
    <w:rPr>
      <w:rFonts w:cs="Times New Roman"/>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Times New Roman" w:hAnsi="Times New Roman" w:cs="Times New Roman"/>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5z1">
    <w:name w:val="WW8Num5z1"/>
    <w:rPr>
      <w:rFonts w:ascii="Times New Roman" w:hAnsi="Times New Roman" w:cs="Times New Roman"/>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rPr>
      <w:rFonts w:ascii="Times New Roman" w:hAnsi="Times New Roman" w:cs="Times New Roman"/>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4z0">
    <w:name w:val="WW8Num14z0"/>
    <w:rPr>
      <w:rFonts w:ascii="Symbol" w:hAnsi="Symbol" w:cs="Symbol"/>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cs="Times New Roman"/>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OpenSymbol"/>
    </w:rPr>
  </w:style>
  <w:style w:type="character" w:customStyle="1" w:styleId="WW8Num18z1">
    <w:name w:val="WW8Num18z1"/>
    <w:rPr>
      <w:rFonts w:ascii="OpenSymbol" w:hAnsi="OpenSymbol" w:cs="OpenSymbol"/>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2z1">
    <w:name w:val="WW8Num2z1"/>
    <w:rPr>
      <w:rFonts w:ascii="OpenSymbol" w:hAnsi="OpenSymbol" w:cs="OpenSymbol"/>
    </w:rPr>
  </w:style>
  <w:style w:type="character" w:customStyle="1" w:styleId="WW8Num11z2">
    <w:name w:val="WW8Num11z2"/>
    <w:rPr>
      <w:rFonts w:ascii="Wingdings" w:hAnsi="Wingdings" w:cs="Wingdings"/>
    </w:rPr>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7z4">
    <w:name w:val="WW8Num27z4"/>
    <w:rPr>
      <w:rFonts w:ascii="Courier New" w:hAnsi="Courier New" w:cs="Courier New"/>
    </w:rPr>
  </w:style>
  <w:style w:type="character" w:customStyle="1" w:styleId="WW8Num33z0">
    <w:name w:val="WW8Num33z0"/>
    <w:rPr>
      <w:rFonts w:ascii="Symbol" w:hAnsi="Symbol" w:cs="Symbol"/>
    </w:rPr>
  </w:style>
  <w:style w:type="character" w:customStyle="1" w:styleId="WW8Num39z0">
    <w:name w:val="WW8Num39z0"/>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39z3">
    <w:name w:val="WW8Num39z3"/>
    <w:rPr>
      <w:rFonts w:ascii="Symbol" w:hAnsi="Symbol" w:cs="Symbol"/>
    </w:rPr>
  </w:style>
  <w:style w:type="character" w:customStyle="1" w:styleId="WW8Num43z0">
    <w:name w:val="WW8Num43z0"/>
    <w:rPr>
      <w:rFonts w:ascii="Symbol" w:hAnsi="Symbol" w:cs="Symbol"/>
    </w:rPr>
  </w:style>
  <w:style w:type="character" w:customStyle="1" w:styleId="WW8Num48z0">
    <w:name w:val="WW8Num48z0"/>
    <w:rPr>
      <w:rFonts w:ascii="Symbol" w:hAnsi="Symbol" w:cs="Symbol"/>
    </w:rPr>
  </w:style>
  <w:style w:type="character" w:customStyle="1" w:styleId="CharChar">
    <w:name w:val="Char Cha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Bullets">
    <w:name w:val="Bullets"/>
  </w:style>
  <w:style w:type="character" w:customStyle="1" w:styleId="NumberingSymbols">
    <w:name w:val="Numbering Symbols"/>
  </w:style>
  <w:style w:type="character" w:customStyle="1" w:styleId="SourceText">
    <w:name w:val="Source Text"/>
  </w:style>
  <w:style w:type="character" w:styleId="LineNumber">
    <w:name w:val="line number"/>
  </w:style>
  <w:style w:type="character" w:styleId="Emphasis">
    <w:name w:val="Emphasis"/>
    <w:qFormat/>
    <w:rPr>
      <w:i/>
      <w:iCs/>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next w:val="Normal"/>
    <w:qFormat/>
  </w:style>
  <w:style w:type="paragraph" w:customStyle="1" w:styleId="Index">
    <w:name w:val="Index"/>
    <w:basedOn w:val="Normal"/>
    <w:pPr>
      <w:suppressLineNumbers/>
    </w:pPr>
  </w:style>
  <w:style w:type="paragraph" w:styleId="BalloonText">
    <w:name w:val="Balloon Text"/>
    <w:basedOn w:val="Normal"/>
    <w:pPr>
      <w:spacing w:after="0" w:line="240" w:lineRule="auto"/>
    </w:pPr>
  </w:style>
  <w:style w:type="paragraph" w:styleId="ListParagraph">
    <w:name w:val="List Paragraph"/>
    <w:basedOn w:val="Normal"/>
    <w:qFormat/>
    <w:pPr>
      <w:ind w:left="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style>
  <w:style w:type="paragraph" w:styleId="TOC2">
    <w:name w:val="toc 2"/>
    <w:basedOn w:val="Normal"/>
    <w:next w:val="Normal"/>
    <w:pPr>
      <w:ind w:left="220"/>
    </w:pPr>
  </w:style>
  <w:style w:type="paragraph" w:styleId="Date">
    <w:name w:val="Date"/>
    <w:basedOn w:val="Normal"/>
    <w:next w:val="Normal"/>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Signature">
    <w:name w:val="Signature"/>
    <w:basedOn w:val="Normal"/>
    <w:pPr>
      <w:suppressLineNumbers/>
    </w:pPr>
  </w:style>
  <w:style w:type="paragraph" w:customStyle="1" w:styleId="PreformattedText">
    <w:name w:val="Preformatted Text"/>
    <w:basedOn w:val="Normal"/>
    <w:pPr>
      <w:spacing w:after="0"/>
    </w:p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Objectwithnofillandnoline">
    <w:name w:val="Object with no fill and no line"/>
    <w:basedOn w:val="Normal"/>
  </w:style>
  <w:style w:type="paragraph" w:customStyle="1" w:styleId="Text">
    <w:name w:val="Text"/>
    <w:basedOn w:val="Caption"/>
  </w:style>
  <w:style w:type="paragraph" w:customStyle="1" w:styleId="Textbodyjustified">
    <w:name w:val="Text body justified"/>
    <w:basedOn w:val="Normal"/>
  </w:style>
  <w:style w:type="paragraph" w:styleId="BodyTextFirstIndent">
    <w:name w:val="Body Text First Indent"/>
    <w:basedOn w:val="BodyText"/>
    <w:pPr>
      <w:ind w:firstLine="283"/>
    </w:pPr>
  </w:style>
  <w:style w:type="paragraph" w:styleId="Title">
    <w:name w:val="Title"/>
    <w:basedOn w:val="Heading"/>
    <w:next w:val="Subtitle"/>
    <w:qFormat/>
    <w:pPr>
      <w:jc w:val="center"/>
    </w:pPr>
  </w:style>
  <w:style w:type="paragraph" w:styleId="Subtitle">
    <w:name w:val="Subtitle"/>
    <w:basedOn w:val="Heading"/>
    <w:next w:val="BodyText"/>
    <w:qFormat/>
    <w:pPr>
      <w:jc w:val="center"/>
    </w:pPr>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Heading10">
    <w:name w:val="Heading1"/>
    <w:basedOn w:val="Normal"/>
    <w:pPr>
      <w:spacing w:before="238" w:after="119"/>
    </w:pPr>
  </w:style>
  <w:style w:type="paragraph" w:customStyle="1" w:styleId="Heading20">
    <w:name w:val="Heading2"/>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suppressAutoHyphens/>
      <w:autoSpaceDE w:val="0"/>
      <w:spacing w:after="283"/>
    </w:pPr>
  </w:style>
  <w:style w:type="paragraph" w:customStyle="1" w:styleId="DefaultLTGliederung2">
    <w:name w:val="Default~LT~Gliederung 2"/>
    <w:basedOn w:val="DefaultLTGliederung1"/>
    <w:pPr>
      <w:spacing w:after="227"/>
    </w:pPr>
  </w:style>
  <w:style w:type="paragraph" w:customStyle="1" w:styleId="DefaultLTGliederung3">
    <w:name w:val="Default~LT~Gliederung 3"/>
    <w:basedOn w:val="DefaultLTGliederung2"/>
    <w:pPr>
      <w:spacing w:after="170"/>
    </w:pPr>
  </w:style>
  <w:style w:type="paragraph" w:customStyle="1" w:styleId="DefaultLTGliederung4">
    <w:name w:val="Default~LT~Gliederung 4"/>
    <w:basedOn w:val="DefaultLTGliederung3"/>
    <w:pPr>
      <w:spacing w:after="113"/>
    </w:pPr>
  </w:style>
  <w:style w:type="paragraph" w:customStyle="1" w:styleId="DefaultLTGliederung5">
    <w:name w:val="Default~LT~Gliederung 5"/>
    <w:basedOn w:val="DefaultLTGliederung4"/>
    <w:pPr>
      <w:spacing w:after="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suppressAutoHyphens/>
      <w:autoSpaceDE w:val="0"/>
    </w:pPr>
  </w:style>
  <w:style w:type="paragraph" w:customStyle="1" w:styleId="DefaultLTUntertitel">
    <w:name w:val="Default~LT~Untertitel"/>
    <w:pPr>
      <w:widowControl w:val="0"/>
      <w:suppressAutoHyphens/>
      <w:autoSpaceDE w:val="0"/>
      <w:jc w:val="center"/>
    </w:pPr>
  </w:style>
  <w:style w:type="paragraph" w:customStyle="1" w:styleId="DefaultLTNotizen">
    <w:name w:val="Default~LT~Notizen"/>
    <w:pPr>
      <w:widowControl w:val="0"/>
      <w:suppressAutoHyphens/>
      <w:autoSpaceDE w:val="0"/>
      <w:ind w:left="340" w:hanging="340"/>
    </w:pPr>
  </w:style>
  <w:style w:type="paragraph" w:customStyle="1" w:styleId="DefaultLTHintergrundobjekte">
    <w:name w:val="Default~LT~Hintergrundobjekte"/>
    <w:pPr>
      <w:widowControl w:val="0"/>
      <w:suppressAutoHyphens/>
      <w:autoSpaceDE w:val="0"/>
    </w:pPr>
  </w:style>
  <w:style w:type="paragraph" w:customStyle="1" w:styleId="DefaultLTHintergrund">
    <w:name w:val="Default~LT~Hintergrund"/>
    <w:pPr>
      <w:widowControl w:val="0"/>
      <w:suppressAutoHyphens/>
      <w:autoSpaceDE w:val="0"/>
    </w:pPr>
  </w:style>
  <w:style w:type="paragraph" w:customStyle="1" w:styleId="default">
    <w:name w:val="default"/>
    <w:pPr>
      <w:widowControl w:val="0"/>
      <w:suppressAutoHyphens/>
      <w:autoSpaceDE w:val="0"/>
      <w:spacing w:line="200" w:lineRule="atLeast"/>
    </w:p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itle">
    <w:name w:val="WW-Title"/>
    <w:pPr>
      <w:widowControl w:val="0"/>
      <w:suppressAutoHyphens/>
      <w:autoSpaceDE w:val="0"/>
    </w:pPr>
  </w:style>
  <w:style w:type="paragraph" w:customStyle="1" w:styleId="Backgroundobjects">
    <w:name w:val="Background objects"/>
    <w:pPr>
      <w:widowControl w:val="0"/>
      <w:suppressAutoHyphens/>
      <w:autoSpaceDE w:val="0"/>
    </w:pPr>
  </w:style>
  <w:style w:type="paragraph" w:customStyle="1" w:styleId="Background">
    <w:name w:val="Background"/>
    <w:pPr>
      <w:widowControl w:val="0"/>
      <w:suppressAutoHyphens/>
      <w:autoSpaceDE w:val="0"/>
    </w:pPr>
  </w:style>
  <w:style w:type="paragraph" w:customStyle="1" w:styleId="Notes">
    <w:name w:val="Notes"/>
    <w:pPr>
      <w:widowControl w:val="0"/>
      <w:suppressAutoHyphens/>
      <w:autoSpaceDE w:val="0"/>
      <w:ind w:left="340" w:hanging="340"/>
    </w:pPr>
  </w:style>
  <w:style w:type="paragraph" w:customStyle="1" w:styleId="Outline1">
    <w:name w:val="Outline 1"/>
    <w:pPr>
      <w:widowControl w:val="0"/>
      <w:suppressAutoHyphens/>
      <w:autoSpaceDE w:val="0"/>
      <w:spacing w:after="283"/>
    </w:pPr>
  </w:style>
  <w:style w:type="paragraph" w:customStyle="1" w:styleId="Outline2">
    <w:name w:val="Outline 2"/>
    <w:basedOn w:val="Outline1"/>
    <w:pPr>
      <w:spacing w:after="227"/>
    </w:pPr>
  </w:style>
  <w:style w:type="paragraph" w:customStyle="1" w:styleId="Outline3">
    <w:name w:val="Outline 3"/>
    <w:basedOn w:val="Outline2"/>
    <w:pPr>
      <w:spacing w:after="170"/>
    </w:p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Default1LTGliederung1">
    <w:name w:val="Default 1~LT~Gliederung 1"/>
    <w:pPr>
      <w:widowControl w:val="0"/>
      <w:suppressAutoHyphens/>
      <w:autoSpaceDE w:val="0"/>
      <w:spacing w:after="283"/>
    </w:pPr>
  </w:style>
  <w:style w:type="paragraph" w:customStyle="1" w:styleId="Default1LTGliederung2">
    <w:name w:val="Default 1~LT~Gliederung 2"/>
    <w:basedOn w:val="DefaultLTGliederung1"/>
    <w:pPr>
      <w:spacing w:after="227"/>
    </w:pPr>
  </w:style>
  <w:style w:type="paragraph" w:customStyle="1" w:styleId="Default1LTGliederung3">
    <w:name w:val="Default 1~LT~Gliederung 3"/>
    <w:basedOn w:val="DefaultLTGliederung2"/>
    <w:pPr>
      <w:spacing w:after="170"/>
    </w:pPr>
  </w:style>
  <w:style w:type="paragraph" w:customStyle="1" w:styleId="Default1LTGliederung4">
    <w:name w:val="Default 1~LT~Gliederung 4"/>
    <w:basedOn w:val="DefaultLTGliederung3"/>
    <w:pPr>
      <w:spacing w:after="113"/>
    </w:pPr>
  </w:style>
  <w:style w:type="paragraph" w:customStyle="1" w:styleId="Default1LTGliederung5">
    <w:name w:val="Default 1~LT~Gliederung 5"/>
    <w:basedOn w:val="DefaultLTGliederung4"/>
    <w:pPr>
      <w:spacing w:after="57"/>
    </w:pPr>
  </w:style>
  <w:style w:type="paragraph" w:customStyle="1" w:styleId="Default1LTGliederung6">
    <w:name w:val="Default 1~LT~Gliederung 6"/>
    <w:basedOn w:val="DefaultLTGliederung5"/>
  </w:style>
  <w:style w:type="paragraph" w:customStyle="1" w:styleId="Default1LTGliederung7">
    <w:name w:val="Default 1~LT~Gliederung 7"/>
    <w:basedOn w:val="DefaultLTGliederung6"/>
  </w:style>
  <w:style w:type="paragraph" w:customStyle="1" w:styleId="Default1LTGliederung8">
    <w:name w:val="Default 1~LT~Gliederung 8"/>
    <w:basedOn w:val="DefaultLTGliederung7"/>
  </w:style>
  <w:style w:type="paragraph" w:customStyle="1" w:styleId="Default1LTGliederung9">
    <w:name w:val="Default 1~LT~Gliederung 9"/>
    <w:basedOn w:val="DefaultLTGliederung8"/>
  </w:style>
  <w:style w:type="paragraph" w:customStyle="1" w:styleId="Default1LTTitel">
    <w:name w:val="Default 1~LT~Titel"/>
    <w:pPr>
      <w:widowControl w:val="0"/>
      <w:suppressAutoHyphens/>
      <w:autoSpaceDE w:val="0"/>
    </w:pPr>
  </w:style>
  <w:style w:type="paragraph" w:customStyle="1" w:styleId="Default1LTUntertitel">
    <w:name w:val="Default 1~LT~Untertitel"/>
    <w:pPr>
      <w:widowControl w:val="0"/>
      <w:suppressAutoHyphens/>
      <w:autoSpaceDE w:val="0"/>
      <w:jc w:val="center"/>
    </w:pPr>
  </w:style>
  <w:style w:type="paragraph" w:customStyle="1" w:styleId="Default1LTNotizen">
    <w:name w:val="Default 1~LT~Notizen"/>
    <w:pPr>
      <w:widowControl w:val="0"/>
      <w:suppressAutoHyphens/>
      <w:autoSpaceDE w:val="0"/>
      <w:ind w:left="340" w:hanging="340"/>
    </w:pPr>
  </w:style>
  <w:style w:type="paragraph" w:customStyle="1" w:styleId="Default1LTHintergrundobjekte">
    <w:name w:val="Default 1~LT~Hintergrundobjekte"/>
    <w:pPr>
      <w:widowControl w:val="0"/>
      <w:suppressAutoHyphens/>
      <w:autoSpaceDE w:val="0"/>
    </w:pPr>
  </w:style>
  <w:style w:type="paragraph" w:customStyle="1" w:styleId="Default1LTHintergrund">
    <w:name w:val="Default 1~LT~Hintergrund"/>
    <w:pPr>
      <w:widowControl w:val="0"/>
      <w:suppressAutoHyphens/>
      <w:autoSpaceDE w:val="0"/>
    </w:pPr>
  </w:style>
  <w:style w:type="paragraph" w:customStyle="1" w:styleId="Default5LTGliederung1">
    <w:name w:val="Default 5~LT~Gliederung 1"/>
    <w:pPr>
      <w:widowControl w:val="0"/>
      <w:suppressAutoHyphens/>
      <w:autoSpaceDE w:val="0"/>
      <w:spacing w:after="283"/>
    </w:pPr>
  </w:style>
  <w:style w:type="paragraph" w:customStyle="1" w:styleId="Default5LTGliederung2">
    <w:name w:val="Default 5~LT~Gliederung 2"/>
    <w:basedOn w:val="DefaultLTGliederung1"/>
    <w:pPr>
      <w:spacing w:after="227"/>
    </w:pPr>
  </w:style>
  <w:style w:type="paragraph" w:customStyle="1" w:styleId="Default5LTGliederung3">
    <w:name w:val="Default 5~LT~Gliederung 3"/>
    <w:basedOn w:val="DefaultLTGliederung2"/>
    <w:pPr>
      <w:spacing w:after="170"/>
    </w:pPr>
  </w:style>
  <w:style w:type="paragraph" w:customStyle="1" w:styleId="Default5LTGliederung4">
    <w:name w:val="Default 5~LT~Gliederung 4"/>
    <w:basedOn w:val="DefaultLTGliederung3"/>
    <w:pPr>
      <w:spacing w:after="113"/>
    </w:pPr>
  </w:style>
  <w:style w:type="paragraph" w:customStyle="1" w:styleId="Default5LTGliederung5">
    <w:name w:val="Default 5~LT~Gliederung 5"/>
    <w:basedOn w:val="DefaultLTGliederung4"/>
    <w:pPr>
      <w:spacing w:after="57"/>
    </w:pPr>
  </w:style>
  <w:style w:type="paragraph" w:customStyle="1" w:styleId="Default5LTGliederung6">
    <w:name w:val="Default 5~LT~Gliederung 6"/>
    <w:basedOn w:val="DefaultLTGliederung5"/>
  </w:style>
  <w:style w:type="paragraph" w:customStyle="1" w:styleId="Default5LTGliederung7">
    <w:name w:val="Default 5~LT~Gliederung 7"/>
    <w:basedOn w:val="DefaultLTGliederung6"/>
  </w:style>
  <w:style w:type="paragraph" w:customStyle="1" w:styleId="Default5LTGliederung8">
    <w:name w:val="Default 5~LT~Gliederung 8"/>
    <w:basedOn w:val="DefaultLTGliederung7"/>
  </w:style>
  <w:style w:type="paragraph" w:customStyle="1" w:styleId="Default5LTGliederung9">
    <w:name w:val="Default 5~LT~Gliederung 9"/>
    <w:basedOn w:val="DefaultLTGliederung8"/>
  </w:style>
  <w:style w:type="paragraph" w:customStyle="1" w:styleId="Default5LTTitel">
    <w:name w:val="Default 5~LT~Titel"/>
    <w:pPr>
      <w:widowControl w:val="0"/>
      <w:suppressAutoHyphens/>
      <w:autoSpaceDE w:val="0"/>
      <w:jc w:val="center"/>
    </w:pPr>
  </w:style>
  <w:style w:type="paragraph" w:customStyle="1" w:styleId="Default5LTUntertitel">
    <w:name w:val="Default 5~LT~Untertitel"/>
    <w:pPr>
      <w:widowControl w:val="0"/>
      <w:suppressAutoHyphens/>
      <w:autoSpaceDE w:val="0"/>
      <w:jc w:val="center"/>
    </w:pPr>
  </w:style>
  <w:style w:type="paragraph" w:customStyle="1" w:styleId="Default5LTNotizen">
    <w:name w:val="Default 5~LT~Notizen"/>
    <w:pPr>
      <w:widowControl w:val="0"/>
      <w:suppressAutoHyphens/>
      <w:autoSpaceDE w:val="0"/>
      <w:ind w:left="340" w:hanging="340"/>
    </w:pPr>
  </w:style>
  <w:style w:type="paragraph" w:customStyle="1" w:styleId="Default5LTHintergrundobjekte">
    <w:name w:val="Default 5~LT~Hintergrundobjekte"/>
    <w:pPr>
      <w:widowControl w:val="0"/>
      <w:suppressAutoHyphens/>
      <w:autoSpaceDE w:val="0"/>
    </w:pPr>
  </w:style>
  <w:style w:type="paragraph" w:customStyle="1" w:styleId="Default5LTHintergrund">
    <w:name w:val="Default 5~LT~Hintergrund"/>
    <w:pPr>
      <w:widowControl w:val="0"/>
      <w:suppressAutoHyphens/>
      <w:autoSpaceDE w:val="0"/>
    </w:pPr>
  </w:style>
  <w:style w:type="paragraph" w:customStyle="1" w:styleId="Title2LTGliederung1">
    <w:name w:val="Title2~LT~Gliederung 1"/>
    <w:pPr>
      <w:widowControl w:val="0"/>
      <w:tabs>
        <w:tab w:val="left" w:pos="1075"/>
        <w:tab w:val="left" w:pos="2515"/>
        <w:tab w:val="left" w:pos="3955"/>
        <w:tab w:val="left" w:pos="5395"/>
        <w:tab w:val="left" w:pos="6835"/>
        <w:tab w:val="left" w:pos="8275"/>
        <w:tab w:val="left" w:pos="9715"/>
        <w:tab w:val="left" w:pos="11155"/>
        <w:tab w:val="left" w:pos="12595"/>
        <w:tab w:val="left" w:pos="14035"/>
        <w:tab w:val="left" w:pos="15475"/>
      </w:tabs>
      <w:suppressAutoHyphens/>
      <w:autoSpaceDE w:val="0"/>
      <w:spacing w:before="100" w:line="200" w:lineRule="atLeast"/>
    </w:pPr>
  </w:style>
  <w:style w:type="paragraph" w:customStyle="1" w:styleId="Title2LTGliederung2">
    <w:name w:val="Title2~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00" w:after="0" w:line="200" w:lineRule="atLeast"/>
    </w:pPr>
  </w:style>
  <w:style w:type="paragraph" w:customStyle="1" w:styleId="Title2LTGliederung3">
    <w:name w:val="Title2~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00" w:after="0" w:line="200" w:lineRule="atLeast"/>
    </w:pPr>
  </w:style>
  <w:style w:type="paragraph" w:customStyle="1" w:styleId="Title2LTGliederung4">
    <w:name w:val="Title2~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after="0" w:line="200" w:lineRule="atLeast"/>
    </w:pPr>
  </w:style>
  <w:style w:type="paragraph" w:customStyle="1" w:styleId="Title2LTGliederung5">
    <w:name w:val="Title2~LT~Gliederung 5"/>
    <w:basedOn w:val="DefaultLTGliederung4"/>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6">
    <w:name w:val="Title2~LT~Gliederung 6"/>
    <w:basedOn w:val="DefaultLTGliederung5"/>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7">
    <w:name w:val="Title2~LT~Gliederung 7"/>
    <w:basedOn w:val="DefaultLTGliederung6"/>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8">
    <w:name w:val="Title2~LT~Gliederung 8"/>
    <w:basedOn w:val="DefaultLTGliederung7"/>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9">
    <w:name w:val="Title2~LT~Gliederung 9"/>
    <w:basedOn w:val="DefaultLTGliederung8"/>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Titel">
    <w:name w:val="Title2~LT~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00" w:lineRule="atLeast"/>
    </w:pPr>
  </w:style>
  <w:style w:type="paragraph" w:customStyle="1" w:styleId="Title2LTUntertitel">
    <w:name w:val="Title2~LT~Unter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00" w:line="200" w:lineRule="atLeast"/>
      <w:jc w:val="center"/>
    </w:pPr>
  </w:style>
  <w:style w:type="paragraph" w:customStyle="1" w:styleId="Title2LTNotizen">
    <w:name w:val="Title2~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line="200" w:lineRule="atLeast"/>
    </w:pPr>
  </w:style>
  <w:style w:type="paragraph" w:customStyle="1" w:styleId="Title2LTHintergrundobjekte">
    <w:name w:val="Title2~LT~Hintergrundobjekte"/>
    <w:pPr>
      <w:widowControl w:val="0"/>
      <w:suppressAutoHyphens/>
      <w:autoSpaceDE w:val="0"/>
    </w:pPr>
  </w:style>
  <w:style w:type="paragraph" w:customStyle="1" w:styleId="Title2LTHintergrund">
    <w:name w:val="Title2~LT~Hintergrund"/>
    <w:pPr>
      <w:widowControl w:val="0"/>
      <w:suppressAutoHyphens/>
      <w:autoSpaceDE w:val="0"/>
      <w:jc w:val="center"/>
    </w:pPr>
  </w:style>
  <w:style w:type="paragraph" w:customStyle="1" w:styleId="WW-Title1">
    <w:name w:val="WW-Title1"/>
    <w:pPr>
      <w:widowControl w:val="0"/>
      <w:suppressAutoHyphens/>
      <w:autoSpaceDE w:val="0"/>
    </w:pPr>
  </w:style>
  <w:style w:type="character" w:customStyle="1" w:styleId="repository-meta-content">
    <w:name w:val="repository-meta-content"/>
    <w:rsid w:val="003603EF"/>
  </w:style>
  <w:style w:type="paragraph" w:styleId="NormalWeb">
    <w:name w:val="Normal (Web)"/>
    <w:basedOn w:val="Normal"/>
    <w:uiPriority w:val="99"/>
    <w:unhideWhenUsed/>
    <w:rsid w:val="00F011EA"/>
    <w:pPr>
      <w:suppressAutoHyphens w:val="0"/>
      <w:spacing w:before="100" w:beforeAutospacing="1" w:after="115" w:line="240" w:lineRule="auto"/>
    </w:pPr>
    <w:rPr>
      <w:rFonts w:ascii="Times" w:hAnsi="Times"/>
    </w:rPr>
  </w:style>
  <w:style w:type="paragraph" w:styleId="HTMLPreformatted">
    <w:name w:val="HTML Preformatted"/>
    <w:basedOn w:val="Normal"/>
    <w:link w:val="HTMLPreformattedChar"/>
    <w:uiPriority w:val="99"/>
    <w:unhideWhenUsed/>
    <w:rsid w:val="0057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w:hAnsi="Courier" w:cs="Courier"/>
    </w:rPr>
  </w:style>
  <w:style w:type="character" w:customStyle="1" w:styleId="HTMLPreformattedChar">
    <w:name w:val="HTML Preformatted Char"/>
    <w:link w:val="HTMLPreformatted"/>
    <w:uiPriority w:val="99"/>
    <w:rsid w:val="00571391"/>
    <w:rPr>
      <w:rFonts w:ascii="Courier" w:hAnsi="Courier" w:cs="Courier"/>
    </w:rPr>
  </w:style>
  <w:style w:type="character" w:styleId="HTMLCode">
    <w:name w:val="HTML Code"/>
    <w:uiPriority w:val="99"/>
    <w:semiHidden/>
    <w:unhideWhenUsed/>
    <w:rsid w:val="00571391"/>
    <w:rPr>
      <w:rFonts w:ascii="Courier" w:eastAsia="Times New Roman" w:hAnsi="Courier" w:cs="Courier"/>
      <w:sz w:val="20"/>
      <w:szCs w:val="20"/>
    </w:rPr>
  </w:style>
  <w:style w:type="table" w:styleId="TableGrid">
    <w:name w:val="Table Grid"/>
    <w:basedOn w:val="TableNormal"/>
    <w:uiPriority w:val="59"/>
    <w:rsid w:val="003E61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1B2E"/>
    <w:rPr>
      <w:b/>
      <w:bCs/>
    </w:rPr>
  </w:style>
  <w:style w:type="paragraph" w:customStyle="1" w:styleId="important">
    <w:name w:val="important"/>
    <w:basedOn w:val="Normal"/>
    <w:rsid w:val="00EE671E"/>
    <w:pPr>
      <w:suppressAutoHyphens w:val="0"/>
      <w:spacing w:before="100" w:beforeAutospacing="1" w:after="100" w:afterAutospacing="1" w:line="240" w:lineRule="auto"/>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1336">
      <w:bodyDiv w:val="1"/>
      <w:marLeft w:val="0"/>
      <w:marRight w:val="0"/>
      <w:marTop w:val="0"/>
      <w:marBottom w:val="0"/>
      <w:divBdr>
        <w:top w:val="none" w:sz="0" w:space="0" w:color="auto"/>
        <w:left w:val="none" w:sz="0" w:space="0" w:color="auto"/>
        <w:bottom w:val="none" w:sz="0" w:space="0" w:color="auto"/>
        <w:right w:val="none" w:sz="0" w:space="0" w:color="auto"/>
      </w:divBdr>
    </w:div>
    <w:div w:id="130902735">
      <w:bodyDiv w:val="1"/>
      <w:marLeft w:val="0"/>
      <w:marRight w:val="0"/>
      <w:marTop w:val="0"/>
      <w:marBottom w:val="0"/>
      <w:divBdr>
        <w:top w:val="none" w:sz="0" w:space="0" w:color="auto"/>
        <w:left w:val="none" w:sz="0" w:space="0" w:color="auto"/>
        <w:bottom w:val="none" w:sz="0" w:space="0" w:color="auto"/>
        <w:right w:val="none" w:sz="0" w:space="0" w:color="auto"/>
      </w:divBdr>
    </w:div>
    <w:div w:id="262804286">
      <w:bodyDiv w:val="1"/>
      <w:marLeft w:val="0"/>
      <w:marRight w:val="0"/>
      <w:marTop w:val="0"/>
      <w:marBottom w:val="0"/>
      <w:divBdr>
        <w:top w:val="none" w:sz="0" w:space="0" w:color="auto"/>
        <w:left w:val="none" w:sz="0" w:space="0" w:color="auto"/>
        <w:bottom w:val="none" w:sz="0" w:space="0" w:color="auto"/>
        <w:right w:val="none" w:sz="0" w:space="0" w:color="auto"/>
      </w:divBdr>
    </w:div>
    <w:div w:id="1090856500">
      <w:bodyDiv w:val="1"/>
      <w:marLeft w:val="0"/>
      <w:marRight w:val="0"/>
      <w:marTop w:val="0"/>
      <w:marBottom w:val="0"/>
      <w:divBdr>
        <w:top w:val="none" w:sz="0" w:space="0" w:color="auto"/>
        <w:left w:val="none" w:sz="0" w:space="0" w:color="auto"/>
        <w:bottom w:val="none" w:sz="0" w:space="0" w:color="auto"/>
        <w:right w:val="none" w:sz="0" w:space="0" w:color="auto"/>
      </w:divBdr>
    </w:div>
    <w:div w:id="1092043335">
      <w:bodyDiv w:val="1"/>
      <w:marLeft w:val="0"/>
      <w:marRight w:val="0"/>
      <w:marTop w:val="0"/>
      <w:marBottom w:val="0"/>
      <w:divBdr>
        <w:top w:val="none" w:sz="0" w:space="0" w:color="auto"/>
        <w:left w:val="none" w:sz="0" w:space="0" w:color="auto"/>
        <w:bottom w:val="none" w:sz="0" w:space="0" w:color="auto"/>
        <w:right w:val="none" w:sz="0" w:space="0" w:color="auto"/>
      </w:divBdr>
    </w:div>
    <w:div w:id="1142308489">
      <w:bodyDiv w:val="1"/>
      <w:marLeft w:val="0"/>
      <w:marRight w:val="0"/>
      <w:marTop w:val="0"/>
      <w:marBottom w:val="0"/>
      <w:divBdr>
        <w:top w:val="none" w:sz="0" w:space="0" w:color="auto"/>
        <w:left w:val="none" w:sz="0" w:space="0" w:color="auto"/>
        <w:bottom w:val="none" w:sz="0" w:space="0" w:color="auto"/>
        <w:right w:val="none" w:sz="0" w:space="0" w:color="auto"/>
      </w:divBdr>
    </w:div>
    <w:div w:id="1254364455">
      <w:bodyDiv w:val="1"/>
      <w:marLeft w:val="0"/>
      <w:marRight w:val="0"/>
      <w:marTop w:val="0"/>
      <w:marBottom w:val="0"/>
      <w:divBdr>
        <w:top w:val="none" w:sz="0" w:space="0" w:color="auto"/>
        <w:left w:val="none" w:sz="0" w:space="0" w:color="auto"/>
        <w:bottom w:val="none" w:sz="0" w:space="0" w:color="auto"/>
        <w:right w:val="none" w:sz="0" w:space="0" w:color="auto"/>
      </w:divBdr>
    </w:div>
    <w:div w:id="1266615810">
      <w:bodyDiv w:val="1"/>
      <w:marLeft w:val="0"/>
      <w:marRight w:val="0"/>
      <w:marTop w:val="0"/>
      <w:marBottom w:val="0"/>
      <w:divBdr>
        <w:top w:val="none" w:sz="0" w:space="0" w:color="auto"/>
        <w:left w:val="none" w:sz="0" w:space="0" w:color="auto"/>
        <w:bottom w:val="none" w:sz="0" w:space="0" w:color="auto"/>
        <w:right w:val="none" w:sz="0" w:space="0" w:color="auto"/>
      </w:divBdr>
    </w:div>
    <w:div w:id="19493848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hyperlink" Target="https://www.ibm.com/smarterplanet/us/en/ibmwatson/developercloud/doc/visual-recognition/tutorials.shtml" TargetMode="External"/><Relationship Id="rId22" Type="http://schemas.openxmlformats.org/officeDocument/2006/relationships/hyperlink" Target="https://raw.githubusercontent.com/watson-developer-cloud/doc-tutorial-downloads/master/visual-recognition/prez.jpg" TargetMode="External"/><Relationship Id="rId23" Type="http://schemas.openxmlformats.org/officeDocument/2006/relationships/image" Target="media/image4.png"/><Relationship Id="rId24" Type="http://schemas.openxmlformats.org/officeDocument/2006/relationships/hyperlink" Target="https://flic.kr/p/7f7FFR" TargetMode="External"/><Relationship Id="rId25" Type="http://schemas.openxmlformats.org/officeDocument/2006/relationships/image" Target="media/image5.png"/><Relationship Id="rId26" Type="http://schemas.openxmlformats.org/officeDocument/2006/relationships/hyperlink" Target="https://github.com/watson-developer-cloud/doc-tutorial-downloads/raw/master/visual-recognition/husky.zip" TargetMode="External"/><Relationship Id="rId27" Type="http://schemas.openxmlformats.org/officeDocument/2006/relationships/hyperlink" Target="https://github.com/watson-developer-cloud/doc-tutorial-downloads/raw/master/visual-recognition/golden-retriever.zip" TargetMode="External"/><Relationship Id="rId28" Type="http://schemas.openxmlformats.org/officeDocument/2006/relationships/hyperlink" Target="https://github.com/watson-developer-cloud/doc-tutorial-downloads/raw/master/visual-recognition/beagle.zip" TargetMode="External"/><Relationship Id="rId29" Type="http://schemas.openxmlformats.org/officeDocument/2006/relationships/hyperlink" Target="https://github.com/watson-developer-cloud/doc-tutorial-downloads/raw/master/visual-recognition/cats.zi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hyperlink" Target="https://github.com/watson-developer-cloud/doc-tutorial-downloads/raw/master/visual-recognition/dogs.jpg" TargetMode="External"/><Relationship Id="rId9" Type="http://schemas.openxmlformats.org/officeDocument/2006/relationships/hyperlink" Target="x-msg://450/ibm.biz/bluemixchicago"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8.png"/><Relationship Id="rId34" Type="http://schemas.openxmlformats.org/officeDocument/2006/relationships/hyperlink" Target="https://cmadison.me/" TargetMode="External"/><Relationship Id="rId35" Type="http://schemas.openxmlformats.org/officeDocument/2006/relationships/hyperlink" Target="https://github.com/tankcdr/blog-tanks-visual_recognition" TargetMode="External"/><Relationship Id="rId36" Type="http://schemas.openxmlformats.org/officeDocument/2006/relationships/fontTable" Target="fontTable.xml"/><Relationship Id="rId10" Type="http://schemas.openxmlformats.org/officeDocument/2006/relationships/hyperlink" Target="http://www.ibm.com/developerworks/cloud/library/cl-bluemix-dbarnes-ny/index.html" TargetMode="External"/><Relationship Id="rId11" Type="http://schemas.openxmlformats.org/officeDocument/2006/relationships/hyperlink" Target="https://www.ibm.com/smarterplanet/us/en/ibmwatson/developercloud/doc/visual-recognition/index.shtml" TargetMode="External"/><Relationship Id="rId12" Type="http://schemas.openxmlformats.org/officeDocument/2006/relationships/image" Target="media/image2.png"/><Relationship Id="rId13" Type="http://schemas.openxmlformats.org/officeDocument/2006/relationships/hyperlink" Target="https://www.ibm.com/smarterplanet/us/en/ibmwatson/developercloud/doc/visual-recognition/tutorials.shtml" TargetMode="External"/><Relationship Id="rId14" Type="http://schemas.openxmlformats.org/officeDocument/2006/relationships/hyperlink" Target="https://www.ibm.com/smarterplanet/us/en/ibmwatson/developercloud/doc/visual-recognition/tutorials.shtml" TargetMode="External"/><Relationship Id="rId15" Type="http://schemas.openxmlformats.org/officeDocument/2006/relationships/hyperlink" Target="https://www.ibm.com/smarterplanet/us/en/ibmwatson/developercloud/doc/visual-recognition/tutorials.shtml" TargetMode="External"/><Relationship Id="rId16" Type="http://schemas.openxmlformats.org/officeDocument/2006/relationships/hyperlink" Target="https://www.ibm.com/smarterplanet/us/en/ibmwatson/developercloud/doc/visual-recognition/tutorials.shtml" TargetMode="External"/><Relationship Id="rId17" Type="http://schemas.openxmlformats.org/officeDocument/2006/relationships/hyperlink" Target="https://www.ibm.com/smarterplanet/us/en/ibmwatson/developercloud/doc/visual-recognition/tutorials.shtml" TargetMode="External"/><Relationship Id="rId18" Type="http://schemas.openxmlformats.org/officeDocument/2006/relationships/hyperlink" Target="https://www.ibm.com/smarterplanet/us/en/ibmwatson/developercloud/doc/visual-recognition/tutorials.shtml" TargetMode="External"/><Relationship Id="rId19" Type="http://schemas.openxmlformats.org/officeDocument/2006/relationships/hyperlink" Target="https://raw.githubusercontent.com/watson-developer-cloud/doc-tutorial-downloads/master/visual-recognition/fruitbowl.jpg"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2841</Words>
  <Characters>16197</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lpstr>
    </vt:vector>
  </TitlesOfParts>
  <Company>IBM</Company>
  <LinksUpToDate>false</LinksUpToDate>
  <CharactersWithSpaces>19001</CharactersWithSpaces>
  <SharedDoc>false</SharedDoc>
  <HLinks>
    <vt:vector size="102" baseType="variant">
      <vt:variant>
        <vt:i4>5439537</vt:i4>
      </vt:variant>
      <vt:variant>
        <vt:i4>48</vt:i4>
      </vt:variant>
      <vt:variant>
        <vt:i4>0</vt:i4>
      </vt:variant>
      <vt:variant>
        <vt:i4>5</vt:i4>
      </vt:variant>
      <vt:variant>
        <vt:lpwstr>http://www.ibm.com/smarterplanet/us/en/ibmwatson/developercloud/doc/dialog/layout_layout.shtml</vt:lpwstr>
      </vt:variant>
      <vt:variant>
        <vt:lpwstr>layout_layout</vt:lpwstr>
      </vt:variant>
      <vt:variant>
        <vt:i4>7733274</vt:i4>
      </vt:variant>
      <vt:variant>
        <vt:i4>45</vt:i4>
      </vt:variant>
      <vt:variant>
        <vt:i4>0</vt:i4>
      </vt:variant>
      <vt:variant>
        <vt:i4>5</vt:i4>
      </vt:variant>
      <vt:variant>
        <vt:lpwstr>https://gateway.watsonplatform.net/natural-language-classifier/api/v1/classifiers/%3Cnlc_id%3E</vt:lpwstr>
      </vt:variant>
      <vt:variant>
        <vt:lpwstr/>
      </vt:variant>
      <vt:variant>
        <vt:i4>6029322</vt:i4>
      </vt:variant>
      <vt:variant>
        <vt:i4>42</vt:i4>
      </vt:variant>
      <vt:variant>
        <vt:i4>0</vt:i4>
      </vt:variant>
      <vt:variant>
        <vt:i4>5</vt:i4>
      </vt:variant>
      <vt:variant>
        <vt:lpwstr>https://gateway.watsonplatform.net/natural-language-classifier/api/v1/classifiers%27</vt:lpwstr>
      </vt:variant>
      <vt:variant>
        <vt:lpwstr/>
      </vt:variant>
      <vt:variant>
        <vt:i4>6029322</vt:i4>
      </vt:variant>
      <vt:variant>
        <vt:i4>39</vt:i4>
      </vt:variant>
      <vt:variant>
        <vt:i4>0</vt:i4>
      </vt:variant>
      <vt:variant>
        <vt:i4>5</vt:i4>
      </vt:variant>
      <vt:variant>
        <vt:lpwstr>https://gateway.watsonplatform.net/natural-language-classifier/api/v1/classifiers%27</vt:lpwstr>
      </vt:variant>
      <vt:variant>
        <vt:lpwstr/>
      </vt:variant>
      <vt:variant>
        <vt:i4>5701672</vt:i4>
      </vt:variant>
      <vt:variant>
        <vt:i4>36</vt:i4>
      </vt:variant>
      <vt:variant>
        <vt:i4>0</vt:i4>
      </vt:variant>
      <vt:variant>
        <vt:i4>5</vt:i4>
      </vt:variant>
      <vt:variant>
        <vt:lpwstr>https://www.ibm.com/smarterplanet/us/en/ibmwatson/developercloud/doc/nl-classifier/resources/weather_data_train.csv</vt:lpwstr>
      </vt:variant>
      <vt:variant>
        <vt:lpwstr/>
      </vt:variant>
      <vt:variant>
        <vt:i4>6881293</vt:i4>
      </vt:variant>
      <vt:variant>
        <vt:i4>33</vt:i4>
      </vt:variant>
      <vt:variant>
        <vt:i4>0</vt:i4>
      </vt:variant>
      <vt:variant>
        <vt:i4>5</vt:i4>
      </vt:variant>
      <vt:variant>
        <vt:lpwstr>https://github.com/watson-developer-cloud/dialog-nodejs.git</vt:lpwstr>
      </vt:variant>
      <vt:variant>
        <vt:lpwstr/>
      </vt:variant>
      <vt:variant>
        <vt:i4>6881293</vt:i4>
      </vt:variant>
      <vt:variant>
        <vt:i4>30</vt:i4>
      </vt:variant>
      <vt:variant>
        <vt:i4>0</vt:i4>
      </vt:variant>
      <vt:variant>
        <vt:i4>5</vt:i4>
      </vt:variant>
      <vt:variant>
        <vt:lpwstr>https://github.com/watson-developer-cloud/dialog-nodejs.git</vt:lpwstr>
      </vt:variant>
      <vt:variant>
        <vt:lpwstr/>
      </vt:variant>
      <vt:variant>
        <vt:i4>7012383</vt:i4>
      </vt:variant>
      <vt:variant>
        <vt:i4>27</vt:i4>
      </vt:variant>
      <vt:variant>
        <vt:i4>0</vt:i4>
      </vt:variant>
      <vt:variant>
        <vt:i4>5</vt:i4>
      </vt:variant>
      <vt:variant>
        <vt:lpwstr>https://github.com/apischdo/Bluemix-workshop-assets</vt:lpwstr>
      </vt:variant>
      <vt:variant>
        <vt:lpwstr/>
      </vt:variant>
      <vt:variant>
        <vt:i4>8126536</vt:i4>
      </vt:variant>
      <vt:variant>
        <vt:i4>24</vt:i4>
      </vt:variant>
      <vt:variant>
        <vt:i4>0</vt:i4>
      </vt:variant>
      <vt:variant>
        <vt:i4>5</vt:i4>
      </vt:variant>
      <vt:variant>
        <vt:lpwstr>https://github.com/</vt:lpwstr>
      </vt:variant>
      <vt:variant>
        <vt:lpwstr/>
      </vt:variant>
      <vt:variant>
        <vt:i4>1179767</vt:i4>
      </vt:variant>
      <vt:variant>
        <vt:i4>21</vt:i4>
      </vt:variant>
      <vt:variant>
        <vt:i4>0</vt:i4>
      </vt:variant>
      <vt:variant>
        <vt:i4>5</vt:i4>
      </vt:variant>
      <vt:variant>
        <vt:lpwstr>https://github.com/watson-developer-cloud/dialog-tool.git</vt:lpwstr>
      </vt:variant>
      <vt:variant>
        <vt:lpwstr/>
      </vt:variant>
      <vt:variant>
        <vt:i4>1704006</vt:i4>
      </vt:variant>
      <vt:variant>
        <vt:i4>18</vt:i4>
      </vt:variant>
      <vt:variant>
        <vt:i4>0</vt:i4>
      </vt:variant>
      <vt:variant>
        <vt:i4>5</vt:i4>
      </vt:variant>
      <vt:variant>
        <vt:lpwstr>http://www.sublimetext.com/3</vt:lpwstr>
      </vt:variant>
      <vt:variant>
        <vt:lpwstr/>
      </vt:variant>
      <vt:variant>
        <vt:i4>7602297</vt:i4>
      </vt:variant>
      <vt:variant>
        <vt:i4>15</vt:i4>
      </vt:variant>
      <vt:variant>
        <vt:i4>0</vt:i4>
      </vt:variant>
      <vt:variant>
        <vt:i4>5</vt:i4>
      </vt:variant>
      <vt:variant>
        <vt:lpwstr>https://notepad-plus-plus.org/download/v6.8.2.html</vt:lpwstr>
      </vt:variant>
      <vt:variant>
        <vt:lpwstr/>
      </vt:variant>
      <vt:variant>
        <vt:i4>720975</vt:i4>
      </vt:variant>
      <vt:variant>
        <vt:i4>12</vt:i4>
      </vt:variant>
      <vt:variant>
        <vt:i4>0</vt:i4>
      </vt:variant>
      <vt:variant>
        <vt:i4>5</vt:i4>
      </vt:variant>
      <vt:variant>
        <vt:lpwstr>https://github.com/cloudfoundry/cli/releases</vt:lpwstr>
      </vt:variant>
      <vt:variant>
        <vt:lpwstr/>
      </vt:variant>
      <vt:variant>
        <vt:i4>5308505</vt:i4>
      </vt:variant>
      <vt:variant>
        <vt:i4>9</vt:i4>
      </vt:variant>
      <vt:variant>
        <vt:i4>0</vt:i4>
      </vt:variant>
      <vt:variant>
        <vt:i4>5</vt:i4>
      </vt:variant>
      <vt:variant>
        <vt:lpwstr>https://nodejs.org/download/</vt:lpwstr>
      </vt:variant>
      <vt:variant>
        <vt:lpwstr/>
      </vt:variant>
      <vt:variant>
        <vt:i4>1703945</vt:i4>
      </vt:variant>
      <vt:variant>
        <vt:i4>6</vt:i4>
      </vt:variant>
      <vt:variant>
        <vt:i4>0</vt:i4>
      </vt:variant>
      <vt:variant>
        <vt:i4>5</vt:i4>
      </vt:variant>
      <vt:variant>
        <vt:lpwstr>https://console.ng.bluemix.net/home/</vt:lpwstr>
      </vt:variant>
      <vt:variant>
        <vt:lpwstr/>
      </vt:variant>
      <vt:variant>
        <vt:i4>786444</vt:i4>
      </vt:variant>
      <vt:variant>
        <vt:i4>3</vt:i4>
      </vt:variant>
      <vt:variant>
        <vt:i4>0</vt:i4>
      </vt:variant>
      <vt:variant>
        <vt:i4>5</vt:i4>
      </vt:variant>
      <vt:variant>
        <vt:lpwstr>http://www.ibm.com/developerworks/cloud/library/cl-bluemix-dbarnes-ny/index.html</vt:lpwstr>
      </vt:variant>
      <vt:variant>
        <vt:lpwstr/>
      </vt:variant>
      <vt:variant>
        <vt:i4>4128811</vt:i4>
      </vt:variant>
      <vt:variant>
        <vt:i4>0</vt:i4>
      </vt:variant>
      <vt:variant>
        <vt:i4>0</vt:i4>
      </vt:variant>
      <vt:variant>
        <vt:i4>5</vt:i4>
      </vt:variant>
      <vt:variant>
        <vt:lpwstr>x-msg://450/ibm.biz/bluemixchicago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dwisianto</dc:creator>
  <cp:keywords/>
  <dc:description/>
  <cp:lastModifiedBy>Armen Pischdotchian</cp:lastModifiedBy>
  <cp:revision>2</cp:revision>
  <cp:lastPrinted>2015-07-23T16:13:00Z</cp:lastPrinted>
  <dcterms:created xsi:type="dcterms:W3CDTF">2016-12-12T19:34:00Z</dcterms:created>
  <dcterms:modified xsi:type="dcterms:W3CDTF">2016-12-12T19:34:00Z</dcterms:modified>
</cp:coreProperties>
</file>